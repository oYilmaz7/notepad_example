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2F6" w:rsidRPr="007A12F6" w:rsidRDefault="007B0F3B" w:rsidP="00375470">
      <w:pPr>
        <w:pStyle w:val="Title1"/>
        <w:spacing w:line="276" w:lineRule="auto"/>
      </w:pPr>
      <w:r>
        <w:t>NOT</w:t>
      </w:r>
      <w:r w:rsidR="00313E03">
        <w:t>E</w:t>
      </w:r>
      <w:r>
        <w:t xml:space="preserve">PAD </w:t>
      </w:r>
      <w:r w:rsidR="001A26B3">
        <w:t>UYGULAM</w:t>
      </w:r>
      <w:r>
        <w:t>A</w:t>
      </w:r>
      <w:r w:rsidR="001A26B3">
        <w:t>SI</w:t>
      </w:r>
    </w:p>
    <w:p w:rsidR="00E37D37" w:rsidRDefault="007B0F3B" w:rsidP="00375470">
      <w:pPr>
        <w:pStyle w:val="Author"/>
        <w:spacing w:line="276" w:lineRule="auto"/>
      </w:pPr>
      <w:r>
        <w:rPr>
          <w:i w:val="0"/>
        </w:rPr>
        <w:t xml:space="preserve">Dilara </w:t>
      </w:r>
      <w:proofErr w:type="gramStart"/>
      <w:r>
        <w:rPr>
          <w:i w:val="0"/>
        </w:rPr>
        <w:t>TAŞ</w:t>
      </w:r>
      <w:r w:rsidR="000374B8">
        <w:rPr>
          <w:i w:val="0"/>
        </w:rPr>
        <w:t xml:space="preserve">    </w:t>
      </w:r>
      <w:r>
        <w:rPr>
          <w:i w:val="0"/>
        </w:rPr>
        <w:t>Oğuzhan</w:t>
      </w:r>
      <w:proofErr w:type="gramEnd"/>
      <w:r>
        <w:rPr>
          <w:i w:val="0"/>
        </w:rPr>
        <w:t xml:space="preserve"> YILMAZ</w:t>
      </w:r>
    </w:p>
    <w:p w:rsidR="00E37D37" w:rsidRDefault="00A613E9" w:rsidP="00375470">
      <w:pPr>
        <w:pStyle w:val="Affiliation"/>
        <w:spacing w:line="276" w:lineRule="auto"/>
      </w:pPr>
      <w:r>
        <w:t>Bilgisayar</w:t>
      </w:r>
      <w:r w:rsidR="000374B8">
        <w:t xml:space="preserve"> </w:t>
      </w:r>
      <w:r>
        <w:t>Mühendisliği</w:t>
      </w:r>
      <w:r w:rsidR="000374B8">
        <w:t xml:space="preserve"> </w:t>
      </w:r>
      <w:r>
        <w:t>Bölümü</w:t>
      </w:r>
    </w:p>
    <w:p w:rsidR="007A12F6" w:rsidRDefault="000374B8" w:rsidP="00375470">
      <w:pPr>
        <w:pStyle w:val="Affiliation"/>
        <w:spacing w:line="276" w:lineRule="auto"/>
      </w:pPr>
      <w:r>
        <w:t xml:space="preserve"> Kocaeli Üniversitesi</w:t>
      </w:r>
    </w:p>
    <w:p w:rsidR="000072B1" w:rsidRDefault="00C14B7E" w:rsidP="000072B1">
      <w:pPr>
        <w:pStyle w:val="Affiliation"/>
        <w:spacing w:line="276" w:lineRule="auto"/>
        <w:rPr>
          <w:sz w:val="18"/>
          <w:szCs w:val="18"/>
          <w:u w:val="single"/>
        </w:rPr>
      </w:pPr>
      <w:hyperlink r:id="rId9" w:history="1">
        <w:r w:rsidR="00E312CF" w:rsidRPr="005B700D">
          <w:rPr>
            <w:rStyle w:val="Kpr"/>
            <w:rFonts w:eastAsia="Times New Roman"/>
            <w:sz w:val="18"/>
          </w:rPr>
          <w:t>ddilaratas28@gmail.com</w:t>
        </w:r>
      </w:hyperlink>
      <w:r w:rsidR="00E312CF">
        <w:rPr>
          <w:rFonts w:eastAsia="Times New Roman"/>
          <w:sz w:val="18"/>
        </w:rPr>
        <w:t xml:space="preserve"> </w:t>
      </w:r>
      <w:r w:rsidR="00220631">
        <w:rPr>
          <w:sz w:val="18"/>
          <w:szCs w:val="18"/>
        </w:rPr>
        <w:t xml:space="preserve">ve </w:t>
      </w:r>
      <w:r w:rsidR="007B0F3B">
        <w:rPr>
          <w:sz w:val="18"/>
          <w:szCs w:val="18"/>
        </w:rPr>
        <w:t xml:space="preserve"> </w:t>
      </w:r>
      <w:hyperlink r:id="rId10" w:history="1">
        <w:r w:rsidR="000072B1" w:rsidRPr="008E3BCF">
          <w:rPr>
            <w:rStyle w:val="Kpr"/>
            <w:sz w:val="18"/>
            <w:szCs w:val="18"/>
          </w:rPr>
          <w:t>oguzhanyilmaz1996@gmail.com</w:t>
        </w:r>
      </w:hyperlink>
    </w:p>
    <w:p w:rsidR="000072B1" w:rsidRPr="000072B1" w:rsidRDefault="000072B1" w:rsidP="000072B1">
      <w:pPr>
        <w:pStyle w:val="Affiliation"/>
        <w:spacing w:line="276" w:lineRule="auto"/>
        <w:rPr>
          <w:sz w:val="18"/>
          <w:szCs w:val="18"/>
          <w:u w:val="single"/>
        </w:rPr>
      </w:pPr>
    </w:p>
    <w:p w:rsidR="00E37D37" w:rsidRDefault="00E37D37" w:rsidP="00375470">
      <w:pPr>
        <w:pStyle w:val="Affiliation"/>
        <w:spacing w:line="276" w:lineRule="auto"/>
        <w:rPr>
          <w:sz w:val="18"/>
        </w:rPr>
      </w:pPr>
    </w:p>
    <w:p w:rsidR="00E37D37" w:rsidRDefault="00E37D37" w:rsidP="00375470">
      <w:pPr>
        <w:pStyle w:val="Affiliation"/>
        <w:spacing w:line="276" w:lineRule="auto"/>
        <w:rPr>
          <w:sz w:val="18"/>
        </w:rPr>
      </w:pPr>
    </w:p>
    <w:p w:rsidR="00E37D37" w:rsidRDefault="00E37D37" w:rsidP="00375470">
      <w:pPr>
        <w:pStyle w:val="Affiliation"/>
        <w:spacing w:line="276" w:lineRule="auto"/>
        <w:rPr>
          <w:sz w:val="18"/>
        </w:rPr>
      </w:pPr>
    </w:p>
    <w:p w:rsidR="00E37D37" w:rsidRDefault="00E37D37" w:rsidP="00375470">
      <w:pPr>
        <w:spacing w:line="276" w:lineRule="auto"/>
        <w:sectPr w:rsidR="00E37D37">
          <w:footerReference w:type="default" r:id="rId11"/>
          <w:pgSz w:w="11906" w:h="16838"/>
          <w:pgMar w:top="1588" w:right="1134" w:bottom="1871" w:left="1134" w:header="720" w:footer="720" w:gutter="0"/>
          <w:cols w:space="720"/>
          <w:docGrid w:linePitch="360"/>
        </w:sectPr>
      </w:pPr>
    </w:p>
    <w:p w:rsidR="000126E5" w:rsidRDefault="004F6008" w:rsidP="00375470">
      <w:pPr>
        <w:pStyle w:val="AbstractHeading"/>
        <w:spacing w:line="276" w:lineRule="auto"/>
        <w:jc w:val="both"/>
      </w:pPr>
      <w:r>
        <w:lastRenderedPageBreak/>
        <w:t>Özet</w:t>
      </w:r>
    </w:p>
    <w:p w:rsidR="000126E5" w:rsidRDefault="000126E5" w:rsidP="00375470">
      <w:pPr>
        <w:pStyle w:val="AbstractHeading"/>
        <w:spacing w:line="276" w:lineRule="auto"/>
        <w:jc w:val="both"/>
      </w:pPr>
    </w:p>
    <w:p w:rsidR="000126E5" w:rsidRDefault="007B0F3B" w:rsidP="00375470">
      <w:pPr>
        <w:pStyle w:val="BodyTextKeep"/>
        <w:spacing w:line="276" w:lineRule="auto"/>
        <w:ind w:right="0"/>
      </w:pPr>
      <w:r>
        <w:t>Başlangıç olarak proj</w:t>
      </w:r>
      <w:r w:rsidR="00FE7630">
        <w:t>ede beş adet kütüphane kullanıldı</w:t>
      </w:r>
      <w:r w:rsidR="00432DA2">
        <w:t xml:space="preserve">. Bunlardan </w:t>
      </w:r>
      <w:proofErr w:type="spellStart"/>
      <w:proofErr w:type="gramStart"/>
      <w:r w:rsidR="00432DA2">
        <w:t>stdio.h</w:t>
      </w:r>
      <w:proofErr w:type="spellEnd"/>
      <w:proofErr w:type="gramEnd"/>
      <w:r w:rsidR="00432DA2">
        <w:t xml:space="preserve"> </w:t>
      </w:r>
      <w:r w:rsidR="006E3D47">
        <w:t xml:space="preserve">ile </w:t>
      </w:r>
      <w:proofErr w:type="spellStart"/>
      <w:r w:rsidR="006E3D47">
        <w:t>printf</w:t>
      </w:r>
      <w:proofErr w:type="spellEnd"/>
      <w:r w:rsidR="006E3D47">
        <w:t xml:space="preserve"> komutları için, </w:t>
      </w:r>
      <w:proofErr w:type="spellStart"/>
      <w:r w:rsidR="006E3D47">
        <w:t>locale.h</w:t>
      </w:r>
      <w:proofErr w:type="spellEnd"/>
      <w:r w:rsidR="006E3D47">
        <w:t xml:space="preserve"> Türkçe karakterleri programın içine dahil etmek amacıyla,</w:t>
      </w:r>
      <w:r w:rsidR="00432DA2">
        <w:t xml:space="preserve"> </w:t>
      </w:r>
      <w:proofErr w:type="spellStart"/>
      <w:r w:rsidR="00E47FB2">
        <w:t>windows.h</w:t>
      </w:r>
      <w:proofErr w:type="spellEnd"/>
      <w:r w:rsidR="00E47FB2">
        <w:t xml:space="preserve"> ise yazımızı beyaz bir ekranda yazmak için yani sadece renk komutu için kullanıldı. Main in içerisinde okunan değeri klavyeye her tuş basıldığında değiştirilmektedir. Ayrıca </w:t>
      </w:r>
      <w:proofErr w:type="spellStart"/>
      <w:r w:rsidR="00E47FB2">
        <w:t>notpad</w:t>
      </w:r>
      <w:proofErr w:type="spellEnd"/>
      <w:r w:rsidR="00E47FB2">
        <w:t xml:space="preserve"> ekranında başlık ortalanmış bir şekilde boşluk bırakılarak yerleştirildi. Yeni, aç, kaydet, çıkış işlemleri yine </w:t>
      </w:r>
      <w:proofErr w:type="spellStart"/>
      <w:r w:rsidR="0075225E">
        <w:t>notpad</w:t>
      </w:r>
      <w:proofErr w:type="spellEnd"/>
      <w:r w:rsidR="00E47FB2">
        <w:t xml:space="preserve"> ekranında gösterilmiş ön bilgi olarak verilmiştir. Herhangi bir tuşa basıldığı anda bu bilgilendirme yok olmaktadır.</w:t>
      </w:r>
    </w:p>
    <w:p w:rsidR="00545BE7" w:rsidRDefault="00545BE7" w:rsidP="00375470">
      <w:pPr>
        <w:pStyle w:val="BodyTextKeep"/>
        <w:spacing w:line="276" w:lineRule="auto"/>
        <w:ind w:right="0"/>
      </w:pPr>
    </w:p>
    <w:p w:rsidR="00390289" w:rsidRDefault="00A613E9" w:rsidP="00375470">
      <w:pPr>
        <w:pStyle w:val="Balk1"/>
        <w:numPr>
          <w:ilvl w:val="0"/>
          <w:numId w:val="0"/>
        </w:numPr>
        <w:spacing w:line="276" w:lineRule="auto"/>
        <w:jc w:val="both"/>
      </w:pPr>
      <w:r>
        <w:t>Giriş</w:t>
      </w:r>
    </w:p>
    <w:p w:rsidR="00545BE7" w:rsidRPr="00545BE7" w:rsidRDefault="00FE7630" w:rsidP="00375470">
      <w:pPr>
        <w:spacing w:line="276" w:lineRule="auto"/>
        <w:rPr>
          <w:sz w:val="18"/>
          <w:szCs w:val="18"/>
        </w:rPr>
      </w:pPr>
      <w:proofErr w:type="spellStart"/>
      <w:r w:rsidRPr="00545BE7">
        <w:rPr>
          <w:sz w:val="18"/>
          <w:szCs w:val="18"/>
        </w:rPr>
        <w:t>Notepad</w:t>
      </w:r>
      <w:proofErr w:type="spellEnd"/>
      <w:r w:rsidRPr="00545BE7">
        <w:rPr>
          <w:sz w:val="18"/>
          <w:szCs w:val="18"/>
        </w:rPr>
        <w:t xml:space="preserve"> adından da anlaşılacağı üzere düzenleme konusunda gelişmiş özelliklere sahip bir programdır. Bizden bu proje kapsamında basitleştirilmiş bir met</w:t>
      </w:r>
      <w:r w:rsidR="00545BE7" w:rsidRPr="00545BE7">
        <w:rPr>
          <w:sz w:val="18"/>
          <w:szCs w:val="18"/>
        </w:rPr>
        <w:t>in belgesi oluşturmamız istendi.</w:t>
      </w:r>
    </w:p>
    <w:p w:rsidR="00545BE7" w:rsidRDefault="00545BE7" w:rsidP="00375470">
      <w:pPr>
        <w:spacing w:line="276" w:lineRule="auto"/>
      </w:pPr>
    </w:p>
    <w:p w:rsidR="00390289" w:rsidRPr="00545BE7" w:rsidRDefault="00E01C04" w:rsidP="00375470">
      <w:pPr>
        <w:spacing w:line="276" w:lineRule="auto"/>
        <w:rPr>
          <w:b/>
          <w:sz w:val="22"/>
          <w:szCs w:val="22"/>
        </w:rPr>
      </w:pPr>
      <w:r w:rsidRPr="00545BE7">
        <w:rPr>
          <w:b/>
          <w:sz w:val="22"/>
          <w:szCs w:val="22"/>
        </w:rPr>
        <w:t>Temel Bilgiler</w:t>
      </w:r>
    </w:p>
    <w:p w:rsidR="00E73A72" w:rsidRPr="00E73A72" w:rsidRDefault="00CE17BC" w:rsidP="00375470">
      <w:pPr>
        <w:pStyle w:val="Balk1"/>
        <w:numPr>
          <w:ilvl w:val="0"/>
          <w:numId w:val="0"/>
        </w:numPr>
        <w:spacing w:line="276" w:lineRule="auto"/>
        <w:jc w:val="both"/>
        <w:rPr>
          <w:b w:val="0"/>
          <w:color w:val="1D2129"/>
          <w:sz w:val="18"/>
          <w:szCs w:val="18"/>
          <w:shd w:val="clear" w:color="auto" w:fill="FFFFFF"/>
        </w:rPr>
      </w:pPr>
      <w:r w:rsidRPr="00545BE7">
        <w:rPr>
          <w:b w:val="0"/>
          <w:color w:val="1D2129"/>
          <w:sz w:val="18"/>
          <w:szCs w:val="18"/>
          <w:shd w:val="clear" w:color="auto" w:fill="FFFFFF"/>
        </w:rPr>
        <w:t xml:space="preserve">Projeyi geliştirirken </w:t>
      </w:r>
      <w:proofErr w:type="spellStart"/>
      <w:proofErr w:type="gramStart"/>
      <w:r w:rsidR="00FE7630" w:rsidRPr="00545BE7">
        <w:rPr>
          <w:b w:val="0"/>
          <w:color w:val="1D2129"/>
          <w:sz w:val="18"/>
          <w:szCs w:val="18"/>
          <w:shd w:val="clear" w:color="auto" w:fill="FFFFFF"/>
        </w:rPr>
        <w:t>Windows.h</w:t>
      </w:r>
      <w:proofErr w:type="spellEnd"/>
      <w:proofErr w:type="gramEnd"/>
      <w:r w:rsidR="00FE7630" w:rsidRPr="00545BE7">
        <w:rPr>
          <w:b w:val="0"/>
          <w:color w:val="1D2129"/>
          <w:sz w:val="18"/>
          <w:szCs w:val="18"/>
          <w:shd w:val="clear" w:color="auto" w:fill="FFFFFF"/>
        </w:rPr>
        <w:t xml:space="preserve"> ve </w:t>
      </w:r>
      <w:proofErr w:type="spellStart"/>
      <w:r w:rsidR="00FE7630" w:rsidRPr="00545BE7">
        <w:rPr>
          <w:b w:val="0"/>
          <w:color w:val="1D2129"/>
          <w:sz w:val="18"/>
          <w:szCs w:val="18"/>
          <w:shd w:val="clear" w:color="auto" w:fill="FFFFFF"/>
        </w:rPr>
        <w:t>Locale.h</w:t>
      </w:r>
      <w:proofErr w:type="spellEnd"/>
      <w:r w:rsidR="00FE7630" w:rsidRPr="00545BE7">
        <w:rPr>
          <w:b w:val="0"/>
          <w:color w:val="1D2129"/>
          <w:sz w:val="18"/>
          <w:szCs w:val="18"/>
          <w:shd w:val="clear" w:color="auto" w:fill="FFFFFF"/>
        </w:rPr>
        <w:t xml:space="preserve"> kütüphanelerinden yararlandık. Başka kütüphanelere ihtiyaç duymadık.</w:t>
      </w:r>
      <w:r w:rsidR="00E73A72">
        <w:rPr>
          <w:b w:val="0"/>
          <w:color w:val="1D2129"/>
          <w:sz w:val="18"/>
          <w:szCs w:val="18"/>
          <w:shd w:val="clear" w:color="auto" w:fill="FFFFFF"/>
        </w:rPr>
        <w:t xml:space="preserve"> Ayrıca projenin yapımı sırasında internetteki metin belgeleri bize ilham oldu.</w:t>
      </w:r>
    </w:p>
    <w:p w:rsidR="00E01C04" w:rsidRDefault="007A12F6" w:rsidP="00375470">
      <w:pPr>
        <w:pStyle w:val="Balk1"/>
        <w:numPr>
          <w:ilvl w:val="0"/>
          <w:numId w:val="0"/>
        </w:numPr>
        <w:spacing w:line="276" w:lineRule="auto"/>
        <w:ind w:left="28"/>
        <w:jc w:val="both"/>
      </w:pPr>
      <w:r>
        <w:t>Geliştirilen Mimari</w:t>
      </w:r>
    </w:p>
    <w:p w:rsidR="000126E5" w:rsidRPr="000126E5" w:rsidRDefault="000126E5" w:rsidP="00375470">
      <w:pPr>
        <w:spacing w:line="276" w:lineRule="auto"/>
      </w:pPr>
    </w:p>
    <w:p w:rsidR="00CE17BC" w:rsidRDefault="00CE17BC" w:rsidP="00375470">
      <w:pPr>
        <w:pStyle w:val="NormalWeb"/>
        <w:shd w:val="clear" w:color="auto" w:fill="FFFFFF"/>
        <w:spacing w:before="0" w:beforeAutospacing="0" w:after="0" w:afterAutospacing="0" w:line="276" w:lineRule="auto"/>
        <w:rPr>
          <w:color w:val="1D2129"/>
          <w:sz w:val="18"/>
          <w:szCs w:val="18"/>
        </w:rPr>
      </w:pPr>
    </w:p>
    <w:p w:rsidR="00CE17BC" w:rsidRDefault="00FE7630" w:rsidP="00375470">
      <w:pPr>
        <w:shd w:val="clear" w:color="auto" w:fill="FFFFFF"/>
        <w:suppressAutoHyphens w:val="0"/>
        <w:spacing w:before="150" w:line="276" w:lineRule="auto"/>
        <w:jc w:val="left"/>
        <w:rPr>
          <w:rFonts w:eastAsia="Times New Roman"/>
          <w:color w:val="1D2129"/>
          <w:sz w:val="18"/>
          <w:szCs w:val="18"/>
          <w:lang w:eastAsia="tr-TR"/>
        </w:rPr>
      </w:pPr>
      <w:r>
        <w:rPr>
          <w:rFonts w:eastAsia="Times New Roman"/>
          <w:color w:val="1D2129"/>
          <w:sz w:val="18"/>
          <w:szCs w:val="18"/>
          <w:lang w:eastAsia="tr-TR"/>
        </w:rPr>
        <w:t xml:space="preserve">İlk olarak ekranda ‘Bir Tuşa Basınız’ yazmaktadır. Tuşa </w:t>
      </w:r>
      <w:r w:rsidR="0096744A">
        <w:rPr>
          <w:rFonts w:eastAsia="Times New Roman"/>
          <w:color w:val="1D2129"/>
          <w:sz w:val="18"/>
          <w:szCs w:val="18"/>
          <w:lang w:eastAsia="tr-TR"/>
        </w:rPr>
        <w:t xml:space="preserve">basıldığında ekran temizlenir ve </w:t>
      </w:r>
      <w:proofErr w:type="spellStart"/>
      <w:r w:rsidR="0096744A">
        <w:rPr>
          <w:rFonts w:eastAsia="Times New Roman"/>
          <w:color w:val="1D2129"/>
          <w:sz w:val="18"/>
          <w:szCs w:val="18"/>
          <w:lang w:eastAsia="tr-TR"/>
        </w:rPr>
        <w:t>getch</w:t>
      </w:r>
      <w:proofErr w:type="spellEnd"/>
      <w:r w:rsidR="0096744A">
        <w:rPr>
          <w:rFonts w:eastAsia="Times New Roman"/>
          <w:color w:val="1D2129"/>
          <w:sz w:val="18"/>
          <w:szCs w:val="18"/>
          <w:lang w:eastAsia="tr-TR"/>
        </w:rPr>
        <w:t xml:space="preserve"> fonksiyonuyla karakteri kullanmadan sadece değer alma işlemini yaptık. Boşluğa basmadığı sürece ekran temizlenir. Normalde matris kullanılan projede dizi ile işlemleri gerçekleştirdik.</w:t>
      </w:r>
    </w:p>
    <w:p w:rsidR="0096744A" w:rsidRPr="00CE17BC" w:rsidRDefault="0096744A" w:rsidP="00375470">
      <w:pPr>
        <w:shd w:val="clear" w:color="auto" w:fill="FFFFFF"/>
        <w:suppressAutoHyphens w:val="0"/>
        <w:spacing w:before="150" w:line="276" w:lineRule="auto"/>
        <w:jc w:val="left"/>
        <w:rPr>
          <w:rFonts w:eastAsia="Times New Roman"/>
          <w:color w:val="1D2129"/>
          <w:sz w:val="18"/>
          <w:szCs w:val="18"/>
          <w:lang w:eastAsia="tr-TR"/>
        </w:rPr>
      </w:pPr>
      <w:proofErr w:type="spellStart"/>
      <w:r>
        <w:rPr>
          <w:rFonts w:eastAsia="Times New Roman"/>
          <w:color w:val="1D2129"/>
          <w:sz w:val="18"/>
          <w:szCs w:val="18"/>
          <w:lang w:eastAsia="tr-TR"/>
        </w:rPr>
        <w:t>While</w:t>
      </w:r>
      <w:proofErr w:type="spellEnd"/>
      <w:r>
        <w:rPr>
          <w:rFonts w:eastAsia="Times New Roman"/>
          <w:color w:val="1D2129"/>
          <w:sz w:val="18"/>
          <w:szCs w:val="18"/>
          <w:lang w:eastAsia="tr-TR"/>
        </w:rPr>
        <w:t xml:space="preserve">(1) komutunun içerisinde işlemlerimizi doğruladık. Burada her bir karakter için ASCII kodu kullandık. Burada bir harf alır, mesela 0 ı aldı diyelim. Önce sıfırı ekrana basar daha sonra dizinin i elemanını 0 a eşitler. Yani bir karaktere </w:t>
      </w:r>
      <w:r>
        <w:rPr>
          <w:rFonts w:eastAsia="Times New Roman"/>
          <w:color w:val="1D2129"/>
          <w:sz w:val="18"/>
          <w:szCs w:val="18"/>
          <w:lang w:eastAsia="tr-TR"/>
        </w:rPr>
        <w:lastRenderedPageBreak/>
        <w:t>basıldığında önce ekrana daha sonra ise diziye yazar. Aslında iki işlem yapılır. Daha sonra dizinin elemanı artırılır ki bir sonra girilen karakter dizinin bir sonraki elemanı olarak yazılsın.</w:t>
      </w:r>
    </w:p>
    <w:p w:rsidR="007A12F6" w:rsidRDefault="007A12F6" w:rsidP="00375470">
      <w:pPr>
        <w:autoSpaceDE w:val="0"/>
        <w:autoSpaceDN w:val="0"/>
        <w:adjustRightInd w:val="0"/>
        <w:spacing w:line="276" w:lineRule="auto"/>
        <w:rPr>
          <w:sz w:val="18"/>
          <w:szCs w:val="18"/>
        </w:rPr>
      </w:pPr>
    </w:p>
    <w:p w:rsidR="0096744A" w:rsidRDefault="0096744A" w:rsidP="00375470">
      <w:pPr>
        <w:autoSpaceDE w:val="0"/>
        <w:autoSpaceDN w:val="0"/>
        <w:adjustRightInd w:val="0"/>
        <w:spacing w:line="276" w:lineRule="auto"/>
        <w:rPr>
          <w:sz w:val="18"/>
          <w:szCs w:val="18"/>
        </w:rPr>
      </w:pPr>
    </w:p>
    <w:p w:rsidR="001119F7" w:rsidRDefault="001119F7" w:rsidP="00375470">
      <w:pPr>
        <w:autoSpaceDE w:val="0"/>
        <w:autoSpaceDN w:val="0"/>
        <w:adjustRightInd w:val="0"/>
        <w:spacing w:line="276" w:lineRule="auto"/>
        <w:rPr>
          <w:sz w:val="18"/>
          <w:szCs w:val="18"/>
        </w:rPr>
      </w:pPr>
    </w:p>
    <w:p w:rsidR="001119F7" w:rsidRDefault="001119F7" w:rsidP="00375470">
      <w:pPr>
        <w:autoSpaceDE w:val="0"/>
        <w:autoSpaceDN w:val="0"/>
        <w:adjustRightInd w:val="0"/>
        <w:spacing w:line="276" w:lineRule="auto"/>
        <w:rPr>
          <w:sz w:val="18"/>
          <w:szCs w:val="18"/>
        </w:rPr>
      </w:pPr>
    </w:p>
    <w:p w:rsidR="001119F7" w:rsidRDefault="001119F7" w:rsidP="00375470">
      <w:pPr>
        <w:autoSpaceDE w:val="0"/>
        <w:autoSpaceDN w:val="0"/>
        <w:adjustRightInd w:val="0"/>
        <w:spacing w:line="276" w:lineRule="auto"/>
        <w:rPr>
          <w:sz w:val="18"/>
          <w:szCs w:val="18"/>
        </w:rPr>
      </w:pPr>
    </w:p>
    <w:p w:rsidR="0096744A" w:rsidRDefault="001119F7" w:rsidP="00375470">
      <w:pPr>
        <w:autoSpaceDE w:val="0"/>
        <w:autoSpaceDN w:val="0"/>
        <w:adjustRightInd w:val="0"/>
        <w:spacing w:line="276" w:lineRule="auto"/>
        <w:rPr>
          <w:sz w:val="18"/>
          <w:szCs w:val="18"/>
        </w:rPr>
      </w:pPr>
      <w:r>
        <w:rPr>
          <w:sz w:val="18"/>
          <w:szCs w:val="18"/>
        </w:rPr>
        <w:t xml:space="preserve">Bu </w:t>
      </w:r>
      <w:proofErr w:type="spellStart"/>
      <w:r>
        <w:rPr>
          <w:sz w:val="18"/>
          <w:szCs w:val="18"/>
        </w:rPr>
        <w:t>if</w:t>
      </w:r>
      <w:proofErr w:type="spellEnd"/>
      <w:r>
        <w:rPr>
          <w:sz w:val="18"/>
          <w:szCs w:val="18"/>
        </w:rPr>
        <w:t xml:space="preserve"> koşulu her karakter için aynı şartlarda çalışmaktadır. </w:t>
      </w:r>
      <w:proofErr w:type="spellStart"/>
      <w:r>
        <w:rPr>
          <w:sz w:val="18"/>
          <w:szCs w:val="18"/>
        </w:rPr>
        <w:t>Backspace</w:t>
      </w:r>
      <w:proofErr w:type="spellEnd"/>
      <w:r>
        <w:rPr>
          <w:sz w:val="18"/>
          <w:szCs w:val="18"/>
        </w:rPr>
        <w:t xml:space="preserve"> yani silme tuşu da ayrı bir yapıyla çalışmaktadır. Mesela belirli sayıda karakter girdik diyelim. </w:t>
      </w:r>
      <w:proofErr w:type="spellStart"/>
      <w:r>
        <w:rPr>
          <w:sz w:val="18"/>
          <w:szCs w:val="18"/>
        </w:rPr>
        <w:t>Ascıı</w:t>
      </w:r>
      <w:proofErr w:type="spellEnd"/>
      <w:r>
        <w:rPr>
          <w:sz w:val="18"/>
          <w:szCs w:val="18"/>
        </w:rPr>
        <w:t xml:space="preserve"> kodu 8 olan silme tuşuna basıldığında bir önceki karaktere geri döner, bir kez daha geri döner ve araya boşluk koyar. Yani silip boşluk koyup tekrardan aynı yere geçer diyebiliriz. </w:t>
      </w:r>
      <w:proofErr w:type="spellStart"/>
      <w:r>
        <w:rPr>
          <w:sz w:val="18"/>
          <w:szCs w:val="18"/>
        </w:rPr>
        <w:t>Backspace</w:t>
      </w:r>
      <w:proofErr w:type="spellEnd"/>
      <w:r>
        <w:rPr>
          <w:sz w:val="18"/>
          <w:szCs w:val="18"/>
        </w:rPr>
        <w:t xml:space="preserve"> normalde imleci bir sola kaydırır. Diziye de boşluk yazılır.</w:t>
      </w:r>
      <w:r w:rsidR="0055023C">
        <w:rPr>
          <w:sz w:val="18"/>
          <w:szCs w:val="18"/>
        </w:rPr>
        <w:t xml:space="preserve">     </w:t>
      </w:r>
    </w:p>
    <w:p w:rsidR="0055023C" w:rsidRDefault="0055023C" w:rsidP="00375470">
      <w:pPr>
        <w:autoSpaceDE w:val="0"/>
        <w:autoSpaceDN w:val="0"/>
        <w:adjustRightInd w:val="0"/>
        <w:spacing w:line="276" w:lineRule="auto"/>
        <w:rPr>
          <w:sz w:val="18"/>
          <w:szCs w:val="18"/>
        </w:rPr>
      </w:pPr>
    </w:p>
    <w:p w:rsidR="0075225E" w:rsidRPr="007A12F6" w:rsidRDefault="0075225E" w:rsidP="00375470">
      <w:pPr>
        <w:autoSpaceDE w:val="0"/>
        <w:autoSpaceDN w:val="0"/>
        <w:adjustRightInd w:val="0"/>
        <w:spacing w:line="276" w:lineRule="auto"/>
        <w:rPr>
          <w:sz w:val="18"/>
          <w:szCs w:val="18"/>
        </w:rPr>
      </w:pPr>
    </w:p>
    <w:p w:rsidR="00FC1CFD" w:rsidRDefault="00545BE7" w:rsidP="00375470">
      <w:pPr>
        <w:autoSpaceDE w:val="0"/>
        <w:autoSpaceDN w:val="0"/>
        <w:adjustRightInd w:val="0"/>
        <w:spacing w:line="276" w:lineRule="auto"/>
        <w:rPr>
          <w:sz w:val="18"/>
          <w:szCs w:val="18"/>
        </w:rPr>
      </w:pPr>
      <w:r>
        <w:rPr>
          <w:sz w:val="18"/>
          <w:szCs w:val="18"/>
        </w:rPr>
        <w:t>ASCII kodu 59 olan F1</w:t>
      </w:r>
      <w:r w:rsidR="0075225E">
        <w:rPr>
          <w:sz w:val="18"/>
          <w:szCs w:val="18"/>
        </w:rPr>
        <w:t xml:space="preserve"> e basıldığında sadece ekran temizlenir. F2 ye basıldığında önce ekran temizlenir daha sonra okumak için </w:t>
      </w:r>
      <w:proofErr w:type="gramStart"/>
      <w:r w:rsidR="0075225E">
        <w:rPr>
          <w:sz w:val="18"/>
          <w:szCs w:val="18"/>
        </w:rPr>
        <w:t>metin.txt</w:t>
      </w:r>
      <w:proofErr w:type="gramEnd"/>
      <w:r w:rsidR="0075225E">
        <w:rPr>
          <w:sz w:val="18"/>
          <w:szCs w:val="18"/>
        </w:rPr>
        <w:t xml:space="preserve"> açılır. </w:t>
      </w:r>
      <w:proofErr w:type="gramStart"/>
      <w:r w:rsidR="0075225E">
        <w:rPr>
          <w:sz w:val="18"/>
          <w:szCs w:val="18"/>
        </w:rPr>
        <w:t>i</w:t>
      </w:r>
      <w:proofErr w:type="gramEnd"/>
      <w:r w:rsidR="0075225E">
        <w:rPr>
          <w:sz w:val="18"/>
          <w:szCs w:val="18"/>
        </w:rPr>
        <w:t xml:space="preserve"> değeri burada yeniden başlama yapıldığı için sıfırlanır. Tüm yazının en son karakterine kadar hepsi </w:t>
      </w:r>
      <w:proofErr w:type="spellStart"/>
      <w:r w:rsidR="0075225E">
        <w:rPr>
          <w:sz w:val="18"/>
          <w:szCs w:val="18"/>
        </w:rPr>
        <w:t>printf</w:t>
      </w:r>
      <w:proofErr w:type="spellEnd"/>
      <w:r w:rsidR="0075225E">
        <w:rPr>
          <w:sz w:val="18"/>
          <w:szCs w:val="18"/>
        </w:rPr>
        <w:t xml:space="preserve"> ile hem ekrana basılır hem diziye atanır ve i değeri artırılır ki bir sonraki karakteri yazsın.</w:t>
      </w:r>
    </w:p>
    <w:p w:rsidR="0055023C" w:rsidRDefault="0055023C" w:rsidP="00375470">
      <w:pPr>
        <w:autoSpaceDE w:val="0"/>
        <w:autoSpaceDN w:val="0"/>
        <w:adjustRightInd w:val="0"/>
        <w:spacing w:line="276" w:lineRule="auto"/>
        <w:rPr>
          <w:sz w:val="18"/>
          <w:szCs w:val="18"/>
        </w:rPr>
      </w:pPr>
    </w:p>
    <w:p w:rsidR="00545BE7" w:rsidRDefault="00545BE7" w:rsidP="00375470">
      <w:pPr>
        <w:autoSpaceDE w:val="0"/>
        <w:autoSpaceDN w:val="0"/>
        <w:adjustRightInd w:val="0"/>
        <w:spacing w:line="276" w:lineRule="auto"/>
        <w:rPr>
          <w:sz w:val="18"/>
          <w:szCs w:val="18"/>
        </w:rPr>
      </w:pPr>
    </w:p>
    <w:p w:rsidR="00545BE7" w:rsidRDefault="00545BE7" w:rsidP="00375470">
      <w:pPr>
        <w:autoSpaceDE w:val="0"/>
        <w:autoSpaceDN w:val="0"/>
        <w:adjustRightInd w:val="0"/>
        <w:spacing w:line="276" w:lineRule="auto"/>
        <w:rPr>
          <w:sz w:val="18"/>
          <w:szCs w:val="18"/>
        </w:rPr>
      </w:pPr>
      <w:r>
        <w:rPr>
          <w:sz w:val="18"/>
          <w:szCs w:val="18"/>
        </w:rPr>
        <w:t xml:space="preserve">ASCII kodu 61 olan F3 e basıldığında metin dosyası yazmak için  </w:t>
      </w:r>
      <w:proofErr w:type="spellStart"/>
      <w:proofErr w:type="gramStart"/>
      <w:r>
        <w:rPr>
          <w:sz w:val="18"/>
          <w:szCs w:val="18"/>
        </w:rPr>
        <w:t>açılır,program</w:t>
      </w:r>
      <w:proofErr w:type="spellEnd"/>
      <w:proofErr w:type="gramEnd"/>
      <w:r>
        <w:rPr>
          <w:sz w:val="18"/>
          <w:szCs w:val="18"/>
        </w:rPr>
        <w:t xml:space="preserve"> dosya değiştirilmiş gibi davranır. Buradaki asıl mantık yazı ekrana basıldığında tek </w:t>
      </w:r>
      <w:proofErr w:type="spellStart"/>
      <w:r>
        <w:rPr>
          <w:sz w:val="18"/>
          <w:szCs w:val="18"/>
        </w:rPr>
        <w:t>if</w:t>
      </w:r>
      <w:proofErr w:type="spellEnd"/>
      <w:r>
        <w:rPr>
          <w:sz w:val="18"/>
          <w:szCs w:val="18"/>
        </w:rPr>
        <w:t xml:space="preserve"> komutu </w:t>
      </w:r>
      <w:proofErr w:type="spellStart"/>
      <w:r>
        <w:rPr>
          <w:sz w:val="18"/>
          <w:szCs w:val="18"/>
        </w:rPr>
        <w:t>içersinde</w:t>
      </w:r>
      <w:proofErr w:type="spellEnd"/>
      <w:r>
        <w:rPr>
          <w:sz w:val="18"/>
          <w:szCs w:val="18"/>
        </w:rPr>
        <w:t xml:space="preserve"> hem ekrana hem diziye ayrı ayrı bastırılmasıdır. Sonrasında tüm harfler sırayla dosyaya yazdırılır ve dosya kapatılır. Çıkış yapılırken de </w:t>
      </w:r>
      <w:proofErr w:type="spellStart"/>
      <w:r>
        <w:rPr>
          <w:sz w:val="18"/>
          <w:szCs w:val="18"/>
        </w:rPr>
        <w:t>exit</w:t>
      </w:r>
      <w:proofErr w:type="spellEnd"/>
      <w:r>
        <w:rPr>
          <w:sz w:val="18"/>
          <w:szCs w:val="18"/>
        </w:rPr>
        <w:t xml:space="preserve"> yazar ve bir tuşa basıldığında kap</w:t>
      </w:r>
      <w:r w:rsidR="0055023C">
        <w:rPr>
          <w:sz w:val="18"/>
          <w:szCs w:val="18"/>
        </w:rPr>
        <w:t>a</w:t>
      </w:r>
      <w:r>
        <w:rPr>
          <w:sz w:val="18"/>
          <w:szCs w:val="18"/>
        </w:rPr>
        <w:t>nır.</w:t>
      </w:r>
    </w:p>
    <w:p w:rsidR="0055023C" w:rsidRDefault="0055023C" w:rsidP="00375470">
      <w:pPr>
        <w:autoSpaceDE w:val="0"/>
        <w:autoSpaceDN w:val="0"/>
        <w:adjustRightInd w:val="0"/>
        <w:spacing w:line="276" w:lineRule="auto"/>
        <w:rPr>
          <w:sz w:val="18"/>
          <w:szCs w:val="18"/>
        </w:rPr>
      </w:pPr>
    </w:p>
    <w:p w:rsidR="00545BE7" w:rsidRDefault="00545BE7" w:rsidP="00375470">
      <w:pPr>
        <w:autoSpaceDE w:val="0"/>
        <w:autoSpaceDN w:val="0"/>
        <w:adjustRightInd w:val="0"/>
        <w:spacing w:line="276" w:lineRule="auto"/>
        <w:rPr>
          <w:sz w:val="18"/>
          <w:szCs w:val="18"/>
        </w:rPr>
      </w:pPr>
    </w:p>
    <w:p w:rsidR="000C584F" w:rsidRDefault="00545BE7" w:rsidP="00375470">
      <w:pPr>
        <w:autoSpaceDE w:val="0"/>
        <w:autoSpaceDN w:val="0"/>
        <w:adjustRightInd w:val="0"/>
        <w:spacing w:line="276" w:lineRule="auto"/>
        <w:rPr>
          <w:sz w:val="18"/>
          <w:szCs w:val="18"/>
        </w:rPr>
      </w:pPr>
      <w:r>
        <w:rPr>
          <w:sz w:val="18"/>
          <w:szCs w:val="18"/>
        </w:rPr>
        <w:t xml:space="preserve">Sola kaydırma işleminde </w:t>
      </w:r>
      <w:proofErr w:type="spellStart"/>
      <w:r>
        <w:rPr>
          <w:sz w:val="18"/>
          <w:szCs w:val="18"/>
        </w:rPr>
        <w:t>gotoxy</w:t>
      </w:r>
      <w:proofErr w:type="spellEnd"/>
      <w:r>
        <w:rPr>
          <w:sz w:val="18"/>
          <w:szCs w:val="18"/>
        </w:rPr>
        <w:t xml:space="preserve">() fonksiyonunu </w:t>
      </w:r>
      <w:proofErr w:type="spellStart"/>
      <w:proofErr w:type="gramStart"/>
      <w:r>
        <w:rPr>
          <w:sz w:val="18"/>
          <w:szCs w:val="18"/>
        </w:rPr>
        <w:t>kullandık.Bu</w:t>
      </w:r>
      <w:proofErr w:type="spellEnd"/>
      <w:proofErr w:type="gramEnd"/>
      <w:r>
        <w:rPr>
          <w:sz w:val="18"/>
          <w:szCs w:val="18"/>
        </w:rPr>
        <w:t xml:space="preserve"> fonksiyon imleci verdiğin koordinata </w:t>
      </w:r>
      <w:proofErr w:type="spellStart"/>
      <w:r>
        <w:rPr>
          <w:sz w:val="18"/>
          <w:szCs w:val="18"/>
        </w:rPr>
        <w:t>gönderir.</w:t>
      </w:r>
      <w:r w:rsidR="0055023C">
        <w:rPr>
          <w:sz w:val="18"/>
          <w:szCs w:val="18"/>
        </w:rPr>
        <w:t>Burada</w:t>
      </w:r>
      <w:proofErr w:type="spellEnd"/>
      <w:r w:rsidR="0055023C">
        <w:rPr>
          <w:sz w:val="18"/>
          <w:szCs w:val="18"/>
        </w:rPr>
        <w:t xml:space="preserve"> da dizideki i </w:t>
      </w:r>
      <w:proofErr w:type="spellStart"/>
      <w:r w:rsidR="0055023C">
        <w:rPr>
          <w:sz w:val="18"/>
          <w:szCs w:val="18"/>
        </w:rPr>
        <w:t>nin</w:t>
      </w:r>
      <w:proofErr w:type="spellEnd"/>
      <w:r w:rsidR="0055023C">
        <w:rPr>
          <w:sz w:val="18"/>
          <w:szCs w:val="18"/>
        </w:rPr>
        <w:t xml:space="preserve"> sırası şaşmaması için l  değişkenini </w:t>
      </w:r>
      <w:proofErr w:type="spellStart"/>
      <w:r w:rsidR="0055023C">
        <w:rPr>
          <w:sz w:val="18"/>
          <w:szCs w:val="18"/>
        </w:rPr>
        <w:t>kullandık.l</w:t>
      </w:r>
      <w:proofErr w:type="spellEnd"/>
      <w:r w:rsidR="0055023C">
        <w:rPr>
          <w:sz w:val="18"/>
          <w:szCs w:val="18"/>
        </w:rPr>
        <w:t xml:space="preserve"> burada 120 </w:t>
      </w:r>
      <w:proofErr w:type="spellStart"/>
      <w:r w:rsidR="0055023C">
        <w:rPr>
          <w:sz w:val="18"/>
          <w:szCs w:val="18"/>
        </w:rPr>
        <w:t>yi</w:t>
      </w:r>
      <w:proofErr w:type="spellEnd"/>
      <w:r w:rsidR="0055023C">
        <w:rPr>
          <w:sz w:val="18"/>
          <w:szCs w:val="18"/>
        </w:rPr>
        <w:t xml:space="preserve"> aşamaz ve herhangi bir satırın numarası şeklinde çalışır. Devamında l her 120 olduğunda k değişkeni artırılır, l tekrardan 0 a eşitlenir. K değeri de satır olarak belirlenmiştir.</w:t>
      </w:r>
    </w:p>
    <w:p w:rsidR="0055023C" w:rsidRDefault="0055023C" w:rsidP="00375470">
      <w:pPr>
        <w:autoSpaceDE w:val="0"/>
        <w:autoSpaceDN w:val="0"/>
        <w:adjustRightInd w:val="0"/>
        <w:spacing w:line="276" w:lineRule="auto"/>
        <w:rPr>
          <w:sz w:val="18"/>
          <w:szCs w:val="18"/>
        </w:rPr>
      </w:pPr>
    </w:p>
    <w:p w:rsidR="0055023C" w:rsidRDefault="0055023C" w:rsidP="00375470">
      <w:pPr>
        <w:autoSpaceDE w:val="0"/>
        <w:autoSpaceDN w:val="0"/>
        <w:adjustRightInd w:val="0"/>
        <w:spacing w:line="276" w:lineRule="auto"/>
        <w:rPr>
          <w:sz w:val="18"/>
          <w:szCs w:val="18"/>
        </w:rPr>
      </w:pPr>
    </w:p>
    <w:p w:rsidR="0055023C" w:rsidRDefault="0055023C" w:rsidP="00375470">
      <w:pPr>
        <w:autoSpaceDE w:val="0"/>
        <w:autoSpaceDN w:val="0"/>
        <w:adjustRightInd w:val="0"/>
        <w:spacing w:line="276" w:lineRule="auto"/>
        <w:rPr>
          <w:sz w:val="18"/>
          <w:szCs w:val="18"/>
        </w:rPr>
      </w:pPr>
      <w:r>
        <w:rPr>
          <w:sz w:val="18"/>
          <w:szCs w:val="18"/>
        </w:rPr>
        <w:lastRenderedPageBreak/>
        <w:t xml:space="preserve">Sola kaydırırken üst satıra geçme işlemi </w:t>
      </w:r>
      <w:proofErr w:type="spellStart"/>
      <w:r>
        <w:rPr>
          <w:sz w:val="18"/>
          <w:szCs w:val="18"/>
        </w:rPr>
        <w:t>olduğuında</w:t>
      </w:r>
      <w:proofErr w:type="spellEnd"/>
      <w:r>
        <w:rPr>
          <w:sz w:val="18"/>
          <w:szCs w:val="18"/>
        </w:rPr>
        <w:t xml:space="preserve"> da l 0 olduğu zaman l 120 ye </w:t>
      </w:r>
      <w:proofErr w:type="spellStart"/>
      <w:proofErr w:type="gramStart"/>
      <w:r>
        <w:rPr>
          <w:sz w:val="18"/>
          <w:szCs w:val="18"/>
        </w:rPr>
        <w:t>eşitlenir,k</w:t>
      </w:r>
      <w:proofErr w:type="spellEnd"/>
      <w:proofErr w:type="gramEnd"/>
      <w:r>
        <w:rPr>
          <w:sz w:val="18"/>
          <w:szCs w:val="18"/>
        </w:rPr>
        <w:t xml:space="preserve"> da bir yukarı değere atanır.</w:t>
      </w:r>
    </w:p>
    <w:p w:rsidR="0055023C" w:rsidRDefault="0055023C" w:rsidP="00375470">
      <w:pPr>
        <w:autoSpaceDE w:val="0"/>
        <w:autoSpaceDN w:val="0"/>
        <w:adjustRightInd w:val="0"/>
        <w:spacing w:line="276" w:lineRule="auto"/>
        <w:rPr>
          <w:sz w:val="18"/>
          <w:szCs w:val="18"/>
        </w:rPr>
      </w:pPr>
    </w:p>
    <w:p w:rsidR="0055023C" w:rsidRDefault="0055023C" w:rsidP="00375470">
      <w:pPr>
        <w:autoSpaceDE w:val="0"/>
        <w:autoSpaceDN w:val="0"/>
        <w:adjustRightInd w:val="0"/>
        <w:spacing w:line="276" w:lineRule="auto"/>
        <w:rPr>
          <w:sz w:val="18"/>
          <w:szCs w:val="18"/>
        </w:rPr>
      </w:pPr>
    </w:p>
    <w:p w:rsidR="0055023C" w:rsidRDefault="0055023C" w:rsidP="00375470">
      <w:pPr>
        <w:autoSpaceDE w:val="0"/>
        <w:autoSpaceDN w:val="0"/>
        <w:adjustRightInd w:val="0"/>
        <w:spacing w:line="276" w:lineRule="auto"/>
        <w:rPr>
          <w:sz w:val="18"/>
          <w:szCs w:val="18"/>
        </w:rPr>
      </w:pPr>
      <w:r>
        <w:rPr>
          <w:sz w:val="18"/>
          <w:szCs w:val="18"/>
        </w:rPr>
        <w:t>F6 ya basıldığında sağa kaydırma yaparken l bir artar ve sağa geçer, k ise aynı kalır.</w:t>
      </w:r>
    </w:p>
    <w:p w:rsidR="0055023C" w:rsidRDefault="0055023C" w:rsidP="00375470">
      <w:pPr>
        <w:autoSpaceDE w:val="0"/>
        <w:autoSpaceDN w:val="0"/>
        <w:adjustRightInd w:val="0"/>
        <w:spacing w:line="276" w:lineRule="auto"/>
        <w:rPr>
          <w:sz w:val="18"/>
          <w:szCs w:val="18"/>
        </w:rPr>
      </w:pPr>
    </w:p>
    <w:p w:rsidR="0055023C" w:rsidRDefault="0055023C" w:rsidP="00375470">
      <w:pPr>
        <w:autoSpaceDE w:val="0"/>
        <w:autoSpaceDN w:val="0"/>
        <w:adjustRightInd w:val="0"/>
        <w:spacing w:line="276" w:lineRule="auto"/>
        <w:rPr>
          <w:sz w:val="18"/>
          <w:szCs w:val="18"/>
        </w:rPr>
      </w:pPr>
    </w:p>
    <w:p w:rsidR="0055023C" w:rsidRDefault="0055023C" w:rsidP="00375470">
      <w:pPr>
        <w:autoSpaceDE w:val="0"/>
        <w:autoSpaceDN w:val="0"/>
        <w:adjustRightInd w:val="0"/>
        <w:spacing w:line="276" w:lineRule="auto"/>
        <w:rPr>
          <w:sz w:val="18"/>
          <w:szCs w:val="18"/>
        </w:rPr>
      </w:pPr>
      <w:r>
        <w:rPr>
          <w:sz w:val="18"/>
          <w:szCs w:val="18"/>
        </w:rPr>
        <w:t xml:space="preserve">Kopyala-yapıştır yaparken kopyalanacak karakter veya karakterler seçilir, </w:t>
      </w:r>
      <w:proofErr w:type="spellStart"/>
      <w:r>
        <w:rPr>
          <w:sz w:val="18"/>
          <w:szCs w:val="18"/>
        </w:rPr>
        <w:t>ctrl+c</w:t>
      </w:r>
      <w:proofErr w:type="spellEnd"/>
      <w:r>
        <w:rPr>
          <w:sz w:val="18"/>
          <w:szCs w:val="18"/>
        </w:rPr>
        <w:t xml:space="preserve"> yapılıp </w:t>
      </w:r>
      <w:proofErr w:type="spellStart"/>
      <w:proofErr w:type="gramStart"/>
      <w:r>
        <w:rPr>
          <w:sz w:val="18"/>
          <w:szCs w:val="18"/>
        </w:rPr>
        <w:t>kopyalanır,sonra</w:t>
      </w:r>
      <w:proofErr w:type="spellEnd"/>
      <w:proofErr w:type="gramEnd"/>
      <w:r>
        <w:rPr>
          <w:sz w:val="18"/>
          <w:szCs w:val="18"/>
        </w:rPr>
        <w:t xml:space="preserve"> kopyalanacak yere gelinip sağa tıkladıkça ekrana yapıştırır. Sağa tıklandıkça yapıştırmaya devam eder.</w:t>
      </w:r>
    </w:p>
    <w:p w:rsidR="00FC1CFD" w:rsidRDefault="00FC1CFD" w:rsidP="00375470">
      <w:pPr>
        <w:autoSpaceDE w:val="0"/>
        <w:autoSpaceDN w:val="0"/>
        <w:adjustRightInd w:val="0"/>
        <w:spacing w:line="276" w:lineRule="auto"/>
        <w:rPr>
          <w:sz w:val="18"/>
          <w:szCs w:val="18"/>
        </w:rPr>
      </w:pPr>
    </w:p>
    <w:p w:rsidR="00FC1CFD" w:rsidRDefault="00FC1CFD" w:rsidP="00375470">
      <w:pPr>
        <w:autoSpaceDE w:val="0"/>
        <w:autoSpaceDN w:val="0"/>
        <w:adjustRightInd w:val="0"/>
        <w:spacing w:line="276" w:lineRule="auto"/>
        <w:rPr>
          <w:sz w:val="18"/>
          <w:szCs w:val="18"/>
        </w:rPr>
      </w:pPr>
    </w:p>
    <w:p w:rsidR="00FC1CFD" w:rsidRDefault="00FC1CFD" w:rsidP="00375470">
      <w:pPr>
        <w:autoSpaceDE w:val="0"/>
        <w:autoSpaceDN w:val="0"/>
        <w:adjustRightInd w:val="0"/>
        <w:spacing w:line="276" w:lineRule="auto"/>
        <w:rPr>
          <w:sz w:val="18"/>
          <w:szCs w:val="18"/>
        </w:rPr>
      </w:pPr>
    </w:p>
    <w:p w:rsidR="000C584F" w:rsidRDefault="000C584F" w:rsidP="00375470">
      <w:pPr>
        <w:autoSpaceDE w:val="0"/>
        <w:autoSpaceDN w:val="0"/>
        <w:adjustRightInd w:val="0"/>
        <w:spacing w:line="276" w:lineRule="auto"/>
        <w:rPr>
          <w:sz w:val="18"/>
          <w:szCs w:val="18"/>
        </w:rPr>
      </w:pPr>
    </w:p>
    <w:p w:rsidR="000C584F" w:rsidRDefault="000C584F" w:rsidP="00375470">
      <w:pPr>
        <w:autoSpaceDE w:val="0"/>
        <w:autoSpaceDN w:val="0"/>
        <w:adjustRightInd w:val="0"/>
        <w:spacing w:line="276" w:lineRule="auto"/>
        <w:rPr>
          <w:sz w:val="18"/>
          <w:szCs w:val="18"/>
        </w:rPr>
      </w:pPr>
    </w:p>
    <w:p w:rsidR="00FA5684" w:rsidRDefault="00FA5684" w:rsidP="00375470">
      <w:pPr>
        <w:autoSpaceDE w:val="0"/>
        <w:autoSpaceDN w:val="0"/>
        <w:adjustRightInd w:val="0"/>
        <w:spacing w:line="276" w:lineRule="auto"/>
        <w:rPr>
          <w:sz w:val="18"/>
          <w:szCs w:val="18"/>
        </w:rPr>
      </w:pPr>
      <w:r>
        <w:rPr>
          <w:sz w:val="18"/>
          <w:szCs w:val="18"/>
        </w:rPr>
        <w:t xml:space="preserve">Bu yazılımı geliştirmek için harcadığımız süre yaklaşık olarak 30 saat ve ekip arkadaşı olarak bu projede hep </w:t>
      </w:r>
      <w:proofErr w:type="spellStart"/>
      <w:proofErr w:type="gramStart"/>
      <w:r>
        <w:rPr>
          <w:sz w:val="18"/>
          <w:szCs w:val="18"/>
        </w:rPr>
        <w:t>beraberdik.Yani</w:t>
      </w:r>
      <w:proofErr w:type="spellEnd"/>
      <w:proofErr w:type="gramEnd"/>
      <w:r>
        <w:rPr>
          <w:sz w:val="18"/>
          <w:szCs w:val="18"/>
        </w:rPr>
        <w:t xml:space="preserve"> projenin yapımında ikimizde eş zamanlı olarak çalışıp programın kodlarını geliştirme sürecinde aynı emeği </w:t>
      </w:r>
      <w:proofErr w:type="spellStart"/>
      <w:r>
        <w:rPr>
          <w:sz w:val="18"/>
          <w:szCs w:val="18"/>
        </w:rPr>
        <w:t>sarfettik</w:t>
      </w:r>
      <w:proofErr w:type="spellEnd"/>
      <w:r>
        <w:rPr>
          <w:sz w:val="18"/>
          <w:szCs w:val="18"/>
        </w:rPr>
        <w:t>.</w:t>
      </w:r>
    </w:p>
    <w:p w:rsidR="00555282" w:rsidRDefault="00555282" w:rsidP="00375470">
      <w:pPr>
        <w:autoSpaceDE w:val="0"/>
        <w:autoSpaceDN w:val="0"/>
        <w:adjustRightInd w:val="0"/>
        <w:spacing w:line="276" w:lineRule="auto"/>
        <w:rPr>
          <w:sz w:val="18"/>
          <w:szCs w:val="18"/>
        </w:rPr>
      </w:pPr>
    </w:p>
    <w:p w:rsidR="00555282" w:rsidRDefault="00555282" w:rsidP="00375470">
      <w:pPr>
        <w:autoSpaceDE w:val="0"/>
        <w:autoSpaceDN w:val="0"/>
        <w:adjustRightInd w:val="0"/>
        <w:spacing w:line="276" w:lineRule="auto"/>
        <w:rPr>
          <w:sz w:val="18"/>
          <w:szCs w:val="18"/>
        </w:rPr>
      </w:pPr>
    </w:p>
    <w:p w:rsidR="00E312CF" w:rsidRDefault="00E312CF" w:rsidP="00375470">
      <w:pPr>
        <w:autoSpaceDE w:val="0"/>
        <w:autoSpaceDN w:val="0"/>
        <w:adjustRightInd w:val="0"/>
        <w:spacing w:line="276" w:lineRule="auto"/>
        <w:rPr>
          <w:b/>
          <w:sz w:val="22"/>
          <w:szCs w:val="22"/>
        </w:rPr>
      </w:pPr>
    </w:p>
    <w:p w:rsidR="00E312CF" w:rsidRDefault="00E312CF" w:rsidP="00375470">
      <w:pPr>
        <w:autoSpaceDE w:val="0"/>
        <w:autoSpaceDN w:val="0"/>
        <w:adjustRightInd w:val="0"/>
        <w:spacing w:line="276" w:lineRule="auto"/>
        <w:rPr>
          <w:b/>
          <w:sz w:val="22"/>
          <w:szCs w:val="22"/>
        </w:rPr>
      </w:pPr>
      <w:r>
        <w:rPr>
          <w:b/>
          <w:sz w:val="22"/>
          <w:szCs w:val="22"/>
        </w:rPr>
        <w:t>Kullanıcı Kataloğu</w:t>
      </w:r>
    </w:p>
    <w:p w:rsidR="00555282" w:rsidRDefault="00555282" w:rsidP="00375470">
      <w:pPr>
        <w:autoSpaceDE w:val="0"/>
        <w:autoSpaceDN w:val="0"/>
        <w:adjustRightInd w:val="0"/>
        <w:spacing w:line="276" w:lineRule="auto"/>
        <w:rPr>
          <w:b/>
          <w:sz w:val="22"/>
          <w:szCs w:val="22"/>
        </w:rPr>
      </w:pPr>
    </w:p>
    <w:p w:rsidR="00A01CA4" w:rsidRDefault="00A01CA4" w:rsidP="00375470">
      <w:pPr>
        <w:autoSpaceDE w:val="0"/>
        <w:autoSpaceDN w:val="0"/>
        <w:adjustRightInd w:val="0"/>
        <w:spacing w:line="276" w:lineRule="auto"/>
        <w:rPr>
          <w:b/>
          <w:sz w:val="22"/>
          <w:szCs w:val="22"/>
        </w:rPr>
      </w:pPr>
    </w:p>
    <w:p w:rsidR="00555282" w:rsidRDefault="00A01CA4" w:rsidP="00375470">
      <w:pPr>
        <w:autoSpaceDE w:val="0"/>
        <w:autoSpaceDN w:val="0"/>
        <w:adjustRightInd w:val="0"/>
        <w:spacing w:line="276" w:lineRule="auto"/>
        <w:rPr>
          <w:sz w:val="18"/>
          <w:szCs w:val="18"/>
        </w:rPr>
      </w:pPr>
      <w:r>
        <w:rPr>
          <w:sz w:val="18"/>
          <w:szCs w:val="18"/>
        </w:rPr>
        <w:t>Burada programımızın nasıl çalıştığını ekran görüntüleriyle size anlatmaya çalışacağız.</w:t>
      </w:r>
    </w:p>
    <w:p w:rsidR="00555282" w:rsidRDefault="00555282" w:rsidP="00375470">
      <w:pPr>
        <w:autoSpaceDE w:val="0"/>
        <w:autoSpaceDN w:val="0"/>
        <w:adjustRightInd w:val="0"/>
        <w:spacing w:line="276" w:lineRule="auto"/>
        <w:rPr>
          <w:sz w:val="18"/>
          <w:szCs w:val="18"/>
        </w:rPr>
      </w:pPr>
    </w:p>
    <w:p w:rsidR="00555282" w:rsidRDefault="00555282" w:rsidP="00375470">
      <w:pPr>
        <w:autoSpaceDE w:val="0"/>
        <w:autoSpaceDN w:val="0"/>
        <w:adjustRightInd w:val="0"/>
        <w:spacing w:line="276" w:lineRule="auto"/>
        <w:rPr>
          <w:sz w:val="18"/>
          <w:szCs w:val="18"/>
        </w:rPr>
      </w:pPr>
    </w:p>
    <w:p w:rsidR="00555282" w:rsidRPr="00555282" w:rsidRDefault="00555282" w:rsidP="00375470">
      <w:pPr>
        <w:autoSpaceDE w:val="0"/>
        <w:autoSpaceDN w:val="0"/>
        <w:adjustRightInd w:val="0"/>
        <w:spacing w:line="276" w:lineRule="auto"/>
        <w:rPr>
          <w:sz w:val="18"/>
          <w:szCs w:val="18"/>
        </w:rPr>
      </w:pPr>
    </w:p>
    <w:p w:rsidR="00A01CA4" w:rsidRDefault="00A01CA4" w:rsidP="00375470">
      <w:pPr>
        <w:autoSpaceDE w:val="0"/>
        <w:autoSpaceDN w:val="0"/>
        <w:adjustRightInd w:val="0"/>
        <w:spacing w:line="276" w:lineRule="auto"/>
        <w:rPr>
          <w:b/>
          <w:sz w:val="22"/>
          <w:szCs w:val="22"/>
        </w:rPr>
      </w:pPr>
    </w:p>
    <w:p w:rsidR="00555282" w:rsidRDefault="00555282" w:rsidP="00375470">
      <w:pPr>
        <w:autoSpaceDE w:val="0"/>
        <w:autoSpaceDN w:val="0"/>
        <w:adjustRightInd w:val="0"/>
        <w:spacing w:line="276" w:lineRule="auto"/>
        <w:rPr>
          <w:b/>
          <w:sz w:val="22"/>
          <w:szCs w:val="22"/>
        </w:rPr>
      </w:pPr>
    </w:p>
    <w:p w:rsidR="00555282" w:rsidRDefault="000374B8" w:rsidP="00375470">
      <w:pPr>
        <w:autoSpaceDE w:val="0"/>
        <w:autoSpaceDN w:val="0"/>
        <w:adjustRightInd w:val="0"/>
        <w:spacing w:line="276" w:lineRule="auto"/>
        <w:rPr>
          <w:b/>
          <w:sz w:val="22"/>
          <w:szCs w:val="22"/>
        </w:rPr>
      </w:pPr>
      <w:r>
        <w:rPr>
          <w:b/>
          <w:noProof/>
          <w:sz w:val="22"/>
          <w:szCs w:val="22"/>
          <w:lang w:eastAsia="tr-TR"/>
        </w:rPr>
        <w:drawing>
          <wp:inline distT="0" distB="0" distL="0" distR="0" wp14:anchorId="7ACCD407" wp14:editId="1EEF0D27">
            <wp:extent cx="2887345" cy="253238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1.PNG"/>
                    <pic:cNvPicPr/>
                  </pic:nvPicPr>
                  <pic:blipFill>
                    <a:blip r:embed="rId12">
                      <a:extLst>
                        <a:ext uri="{28A0092B-C50C-407E-A947-70E740481C1C}">
                          <a14:useLocalDpi xmlns:a14="http://schemas.microsoft.com/office/drawing/2010/main" val="0"/>
                        </a:ext>
                      </a:extLst>
                    </a:blip>
                    <a:stretch>
                      <a:fillRect/>
                    </a:stretch>
                  </pic:blipFill>
                  <pic:spPr>
                    <a:xfrm>
                      <a:off x="0" y="0"/>
                      <a:ext cx="2887345" cy="2532380"/>
                    </a:xfrm>
                    <a:prstGeom prst="rect">
                      <a:avLst/>
                    </a:prstGeom>
                  </pic:spPr>
                </pic:pic>
              </a:graphicData>
            </a:graphic>
          </wp:inline>
        </w:drawing>
      </w:r>
    </w:p>
    <w:p w:rsidR="00555282" w:rsidRDefault="00555282" w:rsidP="00375470">
      <w:pPr>
        <w:autoSpaceDE w:val="0"/>
        <w:autoSpaceDN w:val="0"/>
        <w:adjustRightInd w:val="0"/>
        <w:spacing w:line="276" w:lineRule="auto"/>
        <w:rPr>
          <w:b/>
          <w:sz w:val="22"/>
          <w:szCs w:val="22"/>
        </w:rPr>
      </w:pPr>
    </w:p>
    <w:p w:rsidR="00555282" w:rsidRDefault="00555282" w:rsidP="00375470">
      <w:pPr>
        <w:autoSpaceDE w:val="0"/>
        <w:autoSpaceDN w:val="0"/>
        <w:adjustRightInd w:val="0"/>
        <w:spacing w:line="276" w:lineRule="auto"/>
        <w:rPr>
          <w:b/>
          <w:sz w:val="22"/>
          <w:szCs w:val="22"/>
        </w:rPr>
      </w:pPr>
    </w:p>
    <w:p w:rsidR="00555282" w:rsidRDefault="00555282" w:rsidP="00375470">
      <w:pPr>
        <w:autoSpaceDE w:val="0"/>
        <w:autoSpaceDN w:val="0"/>
        <w:adjustRightInd w:val="0"/>
        <w:spacing w:line="276" w:lineRule="auto"/>
        <w:rPr>
          <w:b/>
          <w:sz w:val="22"/>
          <w:szCs w:val="22"/>
        </w:rPr>
      </w:pPr>
    </w:p>
    <w:p w:rsidR="00555282" w:rsidRDefault="00555282" w:rsidP="00375470">
      <w:pPr>
        <w:autoSpaceDE w:val="0"/>
        <w:autoSpaceDN w:val="0"/>
        <w:adjustRightInd w:val="0"/>
        <w:spacing w:line="276" w:lineRule="auto"/>
        <w:rPr>
          <w:b/>
          <w:sz w:val="22"/>
          <w:szCs w:val="22"/>
        </w:rPr>
      </w:pPr>
    </w:p>
    <w:p w:rsidR="00C078CE" w:rsidRDefault="00555282" w:rsidP="00375470">
      <w:pPr>
        <w:spacing w:line="276" w:lineRule="auto"/>
      </w:pPr>
      <w:r>
        <w:rPr>
          <w:sz w:val="18"/>
          <w:szCs w:val="18"/>
        </w:rPr>
        <w:t xml:space="preserve">Şekilde görüldüğü gibi yazı yazma işlemi sorunsuz olarak gerçekleşmektedir. </w:t>
      </w:r>
      <w:proofErr w:type="spellStart"/>
      <w:r>
        <w:rPr>
          <w:sz w:val="18"/>
          <w:szCs w:val="18"/>
        </w:rPr>
        <w:t>Girile</w:t>
      </w:r>
      <w:r w:rsidR="00E312CF">
        <w:t>Şekilde</w:t>
      </w:r>
      <w:proofErr w:type="spellEnd"/>
      <w:r w:rsidR="00E312CF">
        <w:t xml:space="preserve"> görüldüğü üzere bir bilgilendirme mevcuttur. Burada F1 ile boş sayfa oluşturma,F2 ile sayfanın açılması,F3 ile kaydetme,F4 ile de sayfadan çıkış yapılacağı belirtilmektedir. Projenin bu aşamasında kullanıcı dostu</w:t>
      </w:r>
      <w:r>
        <w:t xml:space="preserve"> olması için bu özellik konuldu.</w:t>
      </w:r>
    </w:p>
    <w:p w:rsidR="00C078CE" w:rsidRDefault="00C078CE" w:rsidP="00375470">
      <w:pPr>
        <w:spacing w:line="276" w:lineRule="auto"/>
      </w:pPr>
    </w:p>
    <w:p w:rsidR="00555282" w:rsidRDefault="00555282" w:rsidP="00375470">
      <w:pPr>
        <w:spacing w:line="276" w:lineRule="auto"/>
      </w:pPr>
      <w:r w:rsidRPr="00555282">
        <w:t xml:space="preserve"> </w:t>
      </w:r>
      <w:r>
        <w:t>Bir tuşa basınız yazısının ardından herhangi bir tuşa basıldığı anda bilgilendirmeler kaybolmakta yazı ekranına geçilmektedir.</w:t>
      </w:r>
    </w:p>
    <w:p w:rsidR="00E312CF" w:rsidRDefault="00E312CF" w:rsidP="00375470">
      <w:pPr>
        <w:autoSpaceDE w:val="0"/>
        <w:autoSpaceDN w:val="0"/>
        <w:adjustRightInd w:val="0"/>
        <w:spacing w:line="276" w:lineRule="auto"/>
      </w:pPr>
    </w:p>
    <w:p w:rsidR="00E312CF" w:rsidRDefault="00E312CF" w:rsidP="00375470">
      <w:pPr>
        <w:spacing w:line="276" w:lineRule="auto"/>
      </w:pPr>
    </w:p>
    <w:p w:rsidR="00E312CF" w:rsidRDefault="00E312CF" w:rsidP="00375470">
      <w:pPr>
        <w:spacing w:line="276" w:lineRule="auto"/>
      </w:pPr>
      <w:r>
        <w:rPr>
          <w:noProof/>
          <w:lang w:eastAsia="tr-TR"/>
        </w:rPr>
        <w:drawing>
          <wp:inline distT="0" distB="0" distL="0" distR="0" wp14:anchorId="53D84757" wp14:editId="2B35BAF6">
            <wp:extent cx="2887345" cy="2343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PNG"/>
                    <pic:cNvPicPr/>
                  </pic:nvPicPr>
                  <pic:blipFill>
                    <a:blip r:embed="rId13">
                      <a:extLst>
                        <a:ext uri="{28A0092B-C50C-407E-A947-70E740481C1C}">
                          <a14:useLocalDpi xmlns:a14="http://schemas.microsoft.com/office/drawing/2010/main" val="0"/>
                        </a:ext>
                      </a:extLst>
                    </a:blip>
                    <a:stretch>
                      <a:fillRect/>
                    </a:stretch>
                  </pic:blipFill>
                  <pic:spPr>
                    <a:xfrm>
                      <a:off x="0" y="0"/>
                      <a:ext cx="2887345" cy="2343150"/>
                    </a:xfrm>
                    <a:prstGeom prst="rect">
                      <a:avLst/>
                    </a:prstGeom>
                  </pic:spPr>
                </pic:pic>
              </a:graphicData>
            </a:graphic>
          </wp:inline>
        </w:drawing>
      </w:r>
    </w:p>
    <w:p w:rsidR="00C078CE" w:rsidRDefault="00C078CE" w:rsidP="00375470">
      <w:pPr>
        <w:spacing w:line="276" w:lineRule="auto"/>
      </w:pPr>
    </w:p>
    <w:p w:rsidR="00C078CE" w:rsidRDefault="00C078CE" w:rsidP="00375470">
      <w:pPr>
        <w:spacing w:line="276" w:lineRule="auto"/>
      </w:pPr>
    </w:p>
    <w:p w:rsidR="00E312CF" w:rsidRDefault="00C078CE" w:rsidP="00375470">
      <w:pPr>
        <w:spacing w:line="276" w:lineRule="auto"/>
      </w:pPr>
      <w:r>
        <w:t>Yukarda anlattığımız üzere herhangi bir karaktere basıldığında ekran tamamen boş bir şekle gelir ve karakterler girilmeye başlanır. Projede silme yazma sağa ve sola kaydırma işlemleri sorunsuz bir biçimde işlenmektedir.</w:t>
      </w:r>
    </w:p>
    <w:p w:rsidR="00C078CE" w:rsidRDefault="00C078CE" w:rsidP="00375470">
      <w:pPr>
        <w:spacing w:line="276" w:lineRule="auto"/>
      </w:pPr>
    </w:p>
    <w:p w:rsidR="00C078CE" w:rsidRDefault="00C078CE" w:rsidP="00375470">
      <w:pPr>
        <w:spacing w:line="276" w:lineRule="auto"/>
      </w:pPr>
    </w:p>
    <w:p w:rsidR="00C078CE" w:rsidRDefault="00C078CE" w:rsidP="00375470">
      <w:pPr>
        <w:spacing w:line="276" w:lineRule="auto"/>
      </w:pPr>
      <w:r>
        <w:t>Şimdi tekrardan F1e basarak boş bir sayfa açıp ekran görüntüleriyle kaydetme ve kaydedileni açma işlemlerine bakalım.</w:t>
      </w:r>
    </w:p>
    <w:p w:rsidR="00C078CE" w:rsidRDefault="00C078CE" w:rsidP="00375470">
      <w:pPr>
        <w:spacing w:line="276" w:lineRule="auto"/>
      </w:pPr>
    </w:p>
    <w:p w:rsidR="000374B8" w:rsidRDefault="000374B8" w:rsidP="00375470">
      <w:pPr>
        <w:spacing w:line="276" w:lineRule="auto"/>
      </w:pPr>
    </w:p>
    <w:p w:rsidR="000374B8" w:rsidRDefault="000374B8" w:rsidP="00375470">
      <w:pPr>
        <w:spacing w:line="276" w:lineRule="auto"/>
      </w:pPr>
    </w:p>
    <w:p w:rsidR="000374B8" w:rsidRDefault="000374B8" w:rsidP="00375470">
      <w:pPr>
        <w:spacing w:line="276" w:lineRule="auto"/>
      </w:pPr>
    </w:p>
    <w:p w:rsidR="00C078CE" w:rsidRDefault="00C078CE" w:rsidP="00375470">
      <w:pPr>
        <w:spacing w:line="276" w:lineRule="auto"/>
      </w:pPr>
      <w:r>
        <w:rPr>
          <w:noProof/>
          <w:lang w:eastAsia="tr-TR"/>
        </w:rPr>
        <w:lastRenderedPageBreak/>
        <w:drawing>
          <wp:inline distT="0" distB="0" distL="0" distR="0" wp14:anchorId="4752277D" wp14:editId="35C1C220">
            <wp:extent cx="2887345" cy="244792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5.PNG"/>
                    <pic:cNvPicPr/>
                  </pic:nvPicPr>
                  <pic:blipFill>
                    <a:blip r:embed="rId14">
                      <a:extLst>
                        <a:ext uri="{28A0092B-C50C-407E-A947-70E740481C1C}">
                          <a14:useLocalDpi xmlns:a14="http://schemas.microsoft.com/office/drawing/2010/main" val="0"/>
                        </a:ext>
                      </a:extLst>
                    </a:blip>
                    <a:stretch>
                      <a:fillRect/>
                    </a:stretch>
                  </pic:blipFill>
                  <pic:spPr>
                    <a:xfrm>
                      <a:off x="0" y="0"/>
                      <a:ext cx="2887345" cy="2447925"/>
                    </a:xfrm>
                    <a:prstGeom prst="rect">
                      <a:avLst/>
                    </a:prstGeom>
                  </pic:spPr>
                </pic:pic>
              </a:graphicData>
            </a:graphic>
          </wp:inline>
        </w:drawing>
      </w:r>
    </w:p>
    <w:p w:rsidR="00C078CE" w:rsidRDefault="00C078CE" w:rsidP="00375470">
      <w:pPr>
        <w:spacing w:line="276" w:lineRule="auto"/>
      </w:pPr>
    </w:p>
    <w:p w:rsidR="00C078CE" w:rsidRDefault="00C078CE" w:rsidP="00375470">
      <w:pPr>
        <w:spacing w:line="276" w:lineRule="auto"/>
      </w:pPr>
    </w:p>
    <w:p w:rsidR="00C078CE" w:rsidRDefault="00C078CE" w:rsidP="00375470">
      <w:pPr>
        <w:spacing w:line="276" w:lineRule="auto"/>
      </w:pPr>
      <w:r>
        <w:t>Bu ekran görüntüsünde anlaşılacağı üzere Türkçe karakter girişlerinde ve büyük karakterleri girmede program eksiksiz çalışmaktadır. Şimdi F3 e basarak yazılanı kaydedip F2 ile ekranda gösterelim.</w:t>
      </w:r>
    </w:p>
    <w:p w:rsidR="00C078CE" w:rsidRDefault="00C078CE" w:rsidP="00375470">
      <w:pPr>
        <w:spacing w:line="276" w:lineRule="auto"/>
      </w:pPr>
    </w:p>
    <w:p w:rsidR="00432DA2" w:rsidRDefault="00432DA2" w:rsidP="00375470">
      <w:pPr>
        <w:spacing w:line="276" w:lineRule="auto"/>
      </w:pPr>
    </w:p>
    <w:p w:rsidR="00432DA2" w:rsidRDefault="00432DA2"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432DA2" w:rsidRDefault="000072B1" w:rsidP="00375470">
      <w:pPr>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9pt;height:68.65pt">
            <v:imagedata r:id="rId15" o:title="1"/>
          </v:shape>
        </w:pict>
      </w:r>
    </w:p>
    <w:p w:rsidR="00432DA2" w:rsidRDefault="00432DA2" w:rsidP="00375470">
      <w:pPr>
        <w:spacing w:line="276" w:lineRule="auto"/>
      </w:pPr>
    </w:p>
    <w:p w:rsidR="00432DA2" w:rsidRDefault="00AC3DC8" w:rsidP="00375470">
      <w:pPr>
        <w:spacing w:line="276" w:lineRule="auto"/>
      </w:pPr>
      <w:r>
        <w:t xml:space="preserve">F3 kaydetme komutuyla program kök klasörü içerisinde </w:t>
      </w:r>
      <w:proofErr w:type="gramStart"/>
      <w:r>
        <w:t>metin.txt</w:t>
      </w:r>
      <w:proofErr w:type="gramEnd"/>
      <w:r>
        <w:t xml:space="preserve"> </w:t>
      </w:r>
      <w:proofErr w:type="spellStart"/>
      <w:r>
        <w:t>yi</w:t>
      </w:r>
      <w:proofErr w:type="spellEnd"/>
      <w:r>
        <w:t xml:space="preserve"> oluşturmuştur</w:t>
      </w:r>
    </w:p>
    <w:p w:rsidR="00AC3DC8" w:rsidRDefault="00AC3DC8" w:rsidP="00375470">
      <w:pPr>
        <w:spacing w:line="276" w:lineRule="auto"/>
      </w:pPr>
    </w:p>
    <w:p w:rsidR="00AC3DC8" w:rsidRDefault="00AC3DC8" w:rsidP="00375470">
      <w:pPr>
        <w:spacing w:line="276" w:lineRule="auto"/>
      </w:pPr>
    </w:p>
    <w:p w:rsidR="00375470" w:rsidRDefault="00375470" w:rsidP="00375470">
      <w:pPr>
        <w:spacing w:line="276" w:lineRule="auto"/>
      </w:pPr>
    </w:p>
    <w:p w:rsidR="00375470" w:rsidRDefault="00375470" w:rsidP="00375470">
      <w:pPr>
        <w:spacing w:line="276" w:lineRule="auto"/>
      </w:pPr>
    </w:p>
    <w:p w:rsidR="00375470" w:rsidRDefault="00375470" w:rsidP="00375470">
      <w:pPr>
        <w:spacing w:line="276" w:lineRule="auto"/>
      </w:pPr>
    </w:p>
    <w:p w:rsidR="00375470" w:rsidRDefault="00375470" w:rsidP="00375470">
      <w:pPr>
        <w:spacing w:line="276" w:lineRule="auto"/>
      </w:pPr>
    </w:p>
    <w:p w:rsidR="00375470" w:rsidRDefault="00375470" w:rsidP="00375470">
      <w:pPr>
        <w:spacing w:line="276" w:lineRule="auto"/>
      </w:pPr>
    </w:p>
    <w:p w:rsidR="00AC3DC8" w:rsidRDefault="000072B1" w:rsidP="00375470">
      <w:pPr>
        <w:spacing w:line="276" w:lineRule="auto"/>
      </w:pPr>
      <w:r>
        <w:lastRenderedPageBreak/>
        <w:pict>
          <v:shape id="_x0000_i1026" type="#_x0000_t75" style="width:226.9pt;height:185.85pt">
            <v:imagedata r:id="rId16" o:title="2"/>
          </v:shape>
        </w:pict>
      </w:r>
    </w:p>
    <w:p w:rsidR="00432DA2" w:rsidRDefault="00432DA2" w:rsidP="00375470">
      <w:pPr>
        <w:spacing w:line="276" w:lineRule="auto"/>
      </w:pPr>
    </w:p>
    <w:p w:rsidR="00432DA2" w:rsidRDefault="00432DA2" w:rsidP="00375470">
      <w:pPr>
        <w:spacing w:line="276" w:lineRule="auto"/>
      </w:pPr>
    </w:p>
    <w:p w:rsidR="00432DA2" w:rsidRDefault="00AC3DC8" w:rsidP="00375470">
      <w:pPr>
        <w:spacing w:line="276" w:lineRule="auto"/>
      </w:pPr>
      <w:r>
        <w:t xml:space="preserve">Kaydetme işleminden sonra ise </w:t>
      </w:r>
      <w:proofErr w:type="gramStart"/>
      <w:r>
        <w:t>metin.txt</w:t>
      </w:r>
      <w:proofErr w:type="gramEnd"/>
      <w:r>
        <w:t xml:space="preserve"> içeriği görseldeki gibidir.</w:t>
      </w: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432DA2" w:rsidRDefault="00432DA2" w:rsidP="00375470">
      <w:pPr>
        <w:spacing w:line="276" w:lineRule="auto"/>
      </w:pPr>
    </w:p>
    <w:p w:rsidR="00432DA2" w:rsidRDefault="00432DA2" w:rsidP="00375470">
      <w:pPr>
        <w:spacing w:line="276" w:lineRule="auto"/>
      </w:pPr>
    </w:p>
    <w:p w:rsidR="00C078CE" w:rsidRDefault="006C47E4" w:rsidP="00375470">
      <w:pPr>
        <w:spacing w:line="276" w:lineRule="auto"/>
      </w:pPr>
      <w:r>
        <w:rPr>
          <w:noProof/>
          <w:lang w:eastAsia="tr-TR"/>
        </w:rPr>
        <w:drawing>
          <wp:inline distT="0" distB="0" distL="0" distR="0" wp14:anchorId="654105B0" wp14:editId="0A841665">
            <wp:extent cx="2887345" cy="24384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6.PNG"/>
                    <pic:cNvPicPr/>
                  </pic:nvPicPr>
                  <pic:blipFill>
                    <a:blip r:embed="rId17">
                      <a:extLst>
                        <a:ext uri="{28A0092B-C50C-407E-A947-70E740481C1C}">
                          <a14:useLocalDpi xmlns:a14="http://schemas.microsoft.com/office/drawing/2010/main" val="0"/>
                        </a:ext>
                      </a:extLst>
                    </a:blip>
                    <a:stretch>
                      <a:fillRect/>
                    </a:stretch>
                  </pic:blipFill>
                  <pic:spPr>
                    <a:xfrm>
                      <a:off x="0" y="0"/>
                      <a:ext cx="2887345" cy="2438400"/>
                    </a:xfrm>
                    <a:prstGeom prst="rect">
                      <a:avLst/>
                    </a:prstGeom>
                  </pic:spPr>
                </pic:pic>
              </a:graphicData>
            </a:graphic>
          </wp:inline>
        </w:drawing>
      </w:r>
      <w:r>
        <w:t xml:space="preserve">          </w:t>
      </w:r>
    </w:p>
    <w:p w:rsidR="006C47E4" w:rsidRDefault="006C47E4" w:rsidP="00375470">
      <w:pPr>
        <w:spacing w:line="276" w:lineRule="auto"/>
      </w:pPr>
    </w:p>
    <w:p w:rsidR="00AC3DC8" w:rsidRDefault="00AC3DC8" w:rsidP="00375470">
      <w:pPr>
        <w:spacing w:line="276" w:lineRule="auto"/>
      </w:pPr>
    </w:p>
    <w:p w:rsidR="006C47E4" w:rsidRDefault="00AC3DC8" w:rsidP="00375470">
      <w:pPr>
        <w:spacing w:line="276" w:lineRule="auto"/>
      </w:pPr>
      <w:r>
        <w:t xml:space="preserve">Kaydedilen dosyanın tekrar açılmış hali ise </w:t>
      </w:r>
      <w:r w:rsidR="006C47E4">
        <w:t xml:space="preserve">budur. </w:t>
      </w:r>
    </w:p>
    <w:p w:rsidR="000374B8" w:rsidRDefault="000374B8" w:rsidP="00375470">
      <w:pPr>
        <w:spacing w:line="276" w:lineRule="auto"/>
      </w:pPr>
    </w:p>
    <w:p w:rsidR="000374B8" w:rsidRDefault="000374B8" w:rsidP="00375470">
      <w:pPr>
        <w:spacing w:line="276" w:lineRule="auto"/>
      </w:pPr>
    </w:p>
    <w:p w:rsidR="000374B8" w:rsidRDefault="000374B8" w:rsidP="00375470">
      <w:pPr>
        <w:spacing w:line="276" w:lineRule="auto"/>
      </w:pPr>
    </w:p>
    <w:p w:rsidR="000374B8" w:rsidRDefault="000374B8" w:rsidP="00375470">
      <w:pPr>
        <w:spacing w:line="276" w:lineRule="auto"/>
      </w:pPr>
    </w:p>
    <w:p w:rsidR="006C47E4" w:rsidRDefault="006C47E4" w:rsidP="00375470">
      <w:pPr>
        <w:spacing w:line="276" w:lineRule="auto"/>
      </w:pPr>
    </w:p>
    <w:p w:rsidR="006C47E4" w:rsidRDefault="006C47E4" w:rsidP="00375470">
      <w:pPr>
        <w:spacing w:line="276" w:lineRule="auto"/>
      </w:pPr>
    </w:p>
    <w:p w:rsidR="006C47E4" w:rsidRDefault="006C47E4" w:rsidP="00375470">
      <w:pPr>
        <w:spacing w:line="276" w:lineRule="auto"/>
      </w:pPr>
      <w:r>
        <w:rPr>
          <w:noProof/>
          <w:lang w:eastAsia="tr-TR"/>
        </w:rPr>
        <w:drawing>
          <wp:inline distT="0" distB="0" distL="0" distR="0" wp14:anchorId="085BD1EC" wp14:editId="45910B2C">
            <wp:extent cx="2887345" cy="25050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8.PNG"/>
                    <pic:cNvPicPr/>
                  </pic:nvPicPr>
                  <pic:blipFill>
                    <a:blip r:embed="rId18">
                      <a:extLst>
                        <a:ext uri="{28A0092B-C50C-407E-A947-70E740481C1C}">
                          <a14:useLocalDpi xmlns:a14="http://schemas.microsoft.com/office/drawing/2010/main" val="0"/>
                        </a:ext>
                      </a:extLst>
                    </a:blip>
                    <a:stretch>
                      <a:fillRect/>
                    </a:stretch>
                  </pic:blipFill>
                  <pic:spPr>
                    <a:xfrm>
                      <a:off x="0" y="0"/>
                      <a:ext cx="2887345" cy="2505075"/>
                    </a:xfrm>
                    <a:prstGeom prst="rect">
                      <a:avLst/>
                    </a:prstGeom>
                  </pic:spPr>
                </pic:pic>
              </a:graphicData>
            </a:graphic>
          </wp:inline>
        </w:drawing>
      </w:r>
      <w:r>
        <w:t xml:space="preserve"> </w:t>
      </w:r>
    </w:p>
    <w:p w:rsidR="006C47E4" w:rsidRDefault="006C47E4" w:rsidP="00375470">
      <w:pPr>
        <w:spacing w:line="276" w:lineRule="auto"/>
      </w:pPr>
    </w:p>
    <w:p w:rsidR="000374B8" w:rsidRDefault="000374B8" w:rsidP="00375470">
      <w:pPr>
        <w:spacing w:line="276" w:lineRule="auto"/>
      </w:pPr>
    </w:p>
    <w:p w:rsidR="000374B8" w:rsidRDefault="000374B8" w:rsidP="00375470">
      <w:pPr>
        <w:spacing w:line="276" w:lineRule="auto"/>
      </w:pPr>
    </w:p>
    <w:p w:rsidR="006C47E4" w:rsidRDefault="006C47E4" w:rsidP="00375470">
      <w:pPr>
        <w:spacing w:line="276" w:lineRule="auto"/>
      </w:pPr>
      <w:r>
        <w:t>Şekilde görüldüğü gibi F6 tuşuyla sağa kaydırılarak boşluklar bırakıldı ve istenilen karakterler yazıldı.</w:t>
      </w:r>
    </w:p>
    <w:p w:rsidR="00C3333B" w:rsidRDefault="00C3333B" w:rsidP="00375470">
      <w:pPr>
        <w:spacing w:line="276" w:lineRule="auto"/>
      </w:pPr>
    </w:p>
    <w:p w:rsidR="00C3333B" w:rsidRDefault="00C3333B" w:rsidP="00375470">
      <w:pPr>
        <w:spacing w:line="276" w:lineRule="auto"/>
      </w:pPr>
    </w:p>
    <w:p w:rsidR="000374B8" w:rsidRDefault="000374B8" w:rsidP="00375470">
      <w:pPr>
        <w:spacing w:line="276" w:lineRule="auto"/>
      </w:pPr>
    </w:p>
    <w:p w:rsidR="000374B8" w:rsidRDefault="000374B8" w:rsidP="00375470">
      <w:pPr>
        <w:spacing w:line="276" w:lineRule="auto"/>
      </w:pPr>
    </w:p>
    <w:p w:rsidR="000374B8" w:rsidRDefault="000374B8" w:rsidP="00375470">
      <w:pPr>
        <w:spacing w:line="276" w:lineRule="auto"/>
      </w:pPr>
    </w:p>
    <w:p w:rsidR="00AB50C7" w:rsidRDefault="00AB50C7" w:rsidP="00375470">
      <w:pPr>
        <w:spacing w:line="276" w:lineRule="auto"/>
      </w:pPr>
    </w:p>
    <w:p w:rsidR="00AB50C7" w:rsidRDefault="00AB50C7" w:rsidP="00375470">
      <w:pPr>
        <w:spacing w:line="276" w:lineRule="auto"/>
      </w:pPr>
      <w:r>
        <w:rPr>
          <w:noProof/>
          <w:lang w:eastAsia="tr-TR"/>
        </w:rPr>
        <w:drawing>
          <wp:inline distT="0" distB="0" distL="0" distR="0" wp14:anchorId="686678EA" wp14:editId="3E39925C">
            <wp:extent cx="2887345" cy="223456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9.PNG"/>
                    <pic:cNvPicPr/>
                  </pic:nvPicPr>
                  <pic:blipFill>
                    <a:blip r:embed="rId19">
                      <a:extLst>
                        <a:ext uri="{28A0092B-C50C-407E-A947-70E740481C1C}">
                          <a14:useLocalDpi xmlns:a14="http://schemas.microsoft.com/office/drawing/2010/main" val="0"/>
                        </a:ext>
                      </a:extLst>
                    </a:blip>
                    <a:stretch>
                      <a:fillRect/>
                    </a:stretch>
                  </pic:blipFill>
                  <pic:spPr>
                    <a:xfrm>
                      <a:off x="0" y="0"/>
                      <a:ext cx="2887345" cy="2234565"/>
                    </a:xfrm>
                    <a:prstGeom prst="rect">
                      <a:avLst/>
                    </a:prstGeom>
                  </pic:spPr>
                </pic:pic>
              </a:graphicData>
            </a:graphic>
          </wp:inline>
        </w:drawing>
      </w:r>
    </w:p>
    <w:p w:rsidR="00AB50C7" w:rsidRDefault="00AB50C7" w:rsidP="00375470">
      <w:pPr>
        <w:spacing w:line="276" w:lineRule="auto"/>
      </w:pPr>
    </w:p>
    <w:p w:rsidR="000374B8" w:rsidRDefault="000374B8" w:rsidP="00375470">
      <w:pPr>
        <w:spacing w:line="276" w:lineRule="auto"/>
      </w:pPr>
    </w:p>
    <w:p w:rsidR="000374B8" w:rsidRDefault="000374B8" w:rsidP="00375470">
      <w:pPr>
        <w:spacing w:line="276" w:lineRule="auto"/>
      </w:pPr>
    </w:p>
    <w:p w:rsidR="00AB50C7" w:rsidRDefault="00AB50C7" w:rsidP="00375470">
      <w:pPr>
        <w:spacing w:line="276" w:lineRule="auto"/>
      </w:pPr>
      <w:r>
        <w:t>Ekran görüntüsünde de görüldüğü gibi harf dışında karakterler de yazılmaktadır.</w:t>
      </w: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C3333B" w:rsidRDefault="00C3333B" w:rsidP="00375470">
      <w:pPr>
        <w:spacing w:line="276" w:lineRule="auto"/>
      </w:pPr>
    </w:p>
    <w:p w:rsidR="00AB50C7" w:rsidRDefault="00AB50C7" w:rsidP="00375470">
      <w:pPr>
        <w:spacing w:line="276" w:lineRule="auto"/>
      </w:pPr>
    </w:p>
    <w:p w:rsidR="00AB50C7" w:rsidRDefault="00AB50C7" w:rsidP="00375470">
      <w:pPr>
        <w:spacing w:line="276" w:lineRule="auto"/>
      </w:pPr>
      <w:r>
        <w:rPr>
          <w:noProof/>
          <w:lang w:eastAsia="tr-TR"/>
        </w:rPr>
        <w:drawing>
          <wp:inline distT="0" distB="0" distL="0" distR="0" wp14:anchorId="41B095BC" wp14:editId="2E6D1D9F">
            <wp:extent cx="2887345" cy="26479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10.PNG"/>
                    <pic:cNvPicPr/>
                  </pic:nvPicPr>
                  <pic:blipFill>
                    <a:blip r:embed="rId20">
                      <a:extLst>
                        <a:ext uri="{28A0092B-C50C-407E-A947-70E740481C1C}">
                          <a14:useLocalDpi xmlns:a14="http://schemas.microsoft.com/office/drawing/2010/main" val="0"/>
                        </a:ext>
                      </a:extLst>
                    </a:blip>
                    <a:stretch>
                      <a:fillRect/>
                    </a:stretch>
                  </pic:blipFill>
                  <pic:spPr>
                    <a:xfrm>
                      <a:off x="0" y="0"/>
                      <a:ext cx="2887345" cy="2647950"/>
                    </a:xfrm>
                    <a:prstGeom prst="rect">
                      <a:avLst/>
                    </a:prstGeom>
                  </pic:spPr>
                </pic:pic>
              </a:graphicData>
            </a:graphic>
          </wp:inline>
        </w:drawing>
      </w:r>
    </w:p>
    <w:p w:rsidR="00AB50C7" w:rsidRDefault="00AB50C7" w:rsidP="00375470">
      <w:pPr>
        <w:spacing w:line="276" w:lineRule="auto"/>
      </w:pPr>
    </w:p>
    <w:p w:rsidR="00AB50C7" w:rsidRDefault="00AB50C7" w:rsidP="00375470">
      <w:pPr>
        <w:spacing w:line="276" w:lineRule="auto"/>
      </w:pPr>
    </w:p>
    <w:p w:rsidR="00AB50C7" w:rsidRDefault="00AB50C7" w:rsidP="00375470">
      <w:pPr>
        <w:spacing w:line="276" w:lineRule="auto"/>
      </w:pPr>
      <w:r>
        <w:t xml:space="preserve">Bu ekran görüntüsüyle de görüldüğü gibi </w:t>
      </w:r>
      <w:proofErr w:type="spellStart"/>
      <w:r>
        <w:t>enter</w:t>
      </w:r>
      <w:proofErr w:type="spellEnd"/>
      <w:r>
        <w:t xml:space="preserve"> ve F6 tuşlarıyla sağa kaydırma ve bir alt satıra geçme işlemleri yapılmıştır. </w:t>
      </w:r>
      <w:proofErr w:type="spellStart"/>
      <w:r>
        <w:t>Enter</w:t>
      </w:r>
      <w:proofErr w:type="spellEnd"/>
      <w:r>
        <w:t xml:space="preserve"> işleminden sonra bir alt satırın ilk karakter yerine geçen imleç sonra girilen karakterleri ekrana basmaya devam eder.</w:t>
      </w:r>
    </w:p>
    <w:p w:rsidR="009A07CA" w:rsidRDefault="009A07CA" w:rsidP="00375470">
      <w:pPr>
        <w:spacing w:line="276" w:lineRule="auto"/>
      </w:pPr>
    </w:p>
    <w:p w:rsidR="009A07CA" w:rsidRDefault="009A07CA" w:rsidP="00375470">
      <w:pPr>
        <w:spacing w:line="276" w:lineRule="auto"/>
      </w:pPr>
    </w:p>
    <w:p w:rsidR="009A07CA" w:rsidRDefault="009A07CA" w:rsidP="00375470">
      <w:pPr>
        <w:spacing w:line="276" w:lineRule="auto"/>
      </w:pPr>
    </w:p>
    <w:p w:rsidR="009A07CA" w:rsidRDefault="000072B1" w:rsidP="00375470">
      <w:pPr>
        <w:spacing w:line="276" w:lineRule="auto"/>
      </w:pPr>
      <w:r>
        <w:pict>
          <v:shape id="_x0000_i1027" type="#_x0000_t75" style="width:244.45pt;height:169.1pt">
            <v:imagedata r:id="rId21" o:title="3" cropright="35871f"/>
          </v:shape>
        </w:pict>
      </w:r>
    </w:p>
    <w:p w:rsidR="00AC3DC8" w:rsidRDefault="00AC3DC8" w:rsidP="00375470">
      <w:pPr>
        <w:spacing w:line="276" w:lineRule="auto"/>
        <w:rPr>
          <w:b/>
          <w:sz w:val="22"/>
          <w:szCs w:val="22"/>
        </w:rPr>
      </w:pPr>
    </w:p>
    <w:p w:rsidR="00AC3DC8" w:rsidRDefault="00C3333B" w:rsidP="00375470">
      <w:pPr>
        <w:spacing w:line="276" w:lineRule="auto"/>
        <w:rPr>
          <w:szCs w:val="22"/>
        </w:rPr>
      </w:pPr>
      <w:r w:rsidRPr="00C3333B">
        <w:rPr>
          <w:szCs w:val="22"/>
        </w:rPr>
        <w:t xml:space="preserve">Burada </w:t>
      </w:r>
      <w:r>
        <w:rPr>
          <w:szCs w:val="22"/>
        </w:rPr>
        <w:t xml:space="preserve">ise kopyala/yapıştır işlemini göstermek için </w:t>
      </w:r>
      <w:proofErr w:type="spellStart"/>
      <w:r>
        <w:rPr>
          <w:szCs w:val="22"/>
        </w:rPr>
        <w:t>mouse</w:t>
      </w:r>
      <w:proofErr w:type="spellEnd"/>
      <w:r>
        <w:rPr>
          <w:szCs w:val="22"/>
        </w:rPr>
        <w:t xml:space="preserve"> ile yazının bir kısmını seçip </w:t>
      </w:r>
      <w:proofErr w:type="spellStart"/>
      <w:r>
        <w:rPr>
          <w:szCs w:val="22"/>
        </w:rPr>
        <w:t>Ctrl+C</w:t>
      </w:r>
      <w:proofErr w:type="spellEnd"/>
      <w:r>
        <w:rPr>
          <w:szCs w:val="22"/>
        </w:rPr>
        <w:t xml:space="preserve"> </w:t>
      </w:r>
      <w:proofErr w:type="spellStart"/>
      <w:r>
        <w:rPr>
          <w:szCs w:val="22"/>
        </w:rPr>
        <w:t>kısayolu</w:t>
      </w:r>
      <w:proofErr w:type="spellEnd"/>
      <w:r>
        <w:rPr>
          <w:szCs w:val="22"/>
        </w:rPr>
        <w:t xml:space="preserve"> ile kopyalıyoruz.</w:t>
      </w:r>
    </w:p>
    <w:p w:rsidR="00C3333B" w:rsidRDefault="00C3333B" w:rsidP="00375470">
      <w:pPr>
        <w:spacing w:line="276" w:lineRule="auto"/>
        <w:rPr>
          <w:szCs w:val="22"/>
        </w:rPr>
      </w:pPr>
    </w:p>
    <w:p w:rsidR="00C3333B" w:rsidRDefault="00C3333B" w:rsidP="00375470">
      <w:pPr>
        <w:spacing w:line="276" w:lineRule="auto"/>
        <w:rPr>
          <w:szCs w:val="22"/>
        </w:rPr>
      </w:pPr>
    </w:p>
    <w:p w:rsidR="00C3333B" w:rsidRDefault="00C3333B" w:rsidP="00375470">
      <w:pPr>
        <w:spacing w:line="276" w:lineRule="auto"/>
        <w:rPr>
          <w:szCs w:val="22"/>
        </w:rPr>
      </w:pPr>
    </w:p>
    <w:p w:rsidR="00C3333B" w:rsidRDefault="00C3333B" w:rsidP="00375470">
      <w:pPr>
        <w:spacing w:line="276" w:lineRule="auto"/>
        <w:rPr>
          <w:szCs w:val="22"/>
        </w:rPr>
      </w:pPr>
    </w:p>
    <w:p w:rsidR="00C3333B" w:rsidRDefault="00C3333B" w:rsidP="00375470">
      <w:pPr>
        <w:spacing w:line="276" w:lineRule="auto"/>
        <w:rPr>
          <w:szCs w:val="22"/>
        </w:rPr>
      </w:pPr>
    </w:p>
    <w:p w:rsidR="00C3333B" w:rsidRPr="00C3333B" w:rsidRDefault="000072B1" w:rsidP="00375470">
      <w:pPr>
        <w:spacing w:line="276" w:lineRule="auto"/>
        <w:rPr>
          <w:szCs w:val="22"/>
        </w:rPr>
      </w:pPr>
      <w:r>
        <w:rPr>
          <w:szCs w:val="22"/>
        </w:rPr>
        <w:pict>
          <v:shape id="_x0000_i1028" type="#_x0000_t75" style="width:238.6pt;height:174.15pt">
            <v:imagedata r:id="rId22" o:title="4" cropright="26396f"/>
          </v:shape>
        </w:pict>
      </w:r>
    </w:p>
    <w:p w:rsidR="00AC3DC8" w:rsidRDefault="00272886" w:rsidP="00375470">
      <w:pPr>
        <w:spacing w:line="276" w:lineRule="auto"/>
        <w:rPr>
          <w:szCs w:val="22"/>
        </w:rPr>
      </w:pPr>
      <w:r>
        <w:rPr>
          <w:szCs w:val="22"/>
        </w:rPr>
        <w:t xml:space="preserve">Burada da farenin sağ </w:t>
      </w:r>
      <w:proofErr w:type="spellStart"/>
      <w:r>
        <w:rPr>
          <w:szCs w:val="22"/>
        </w:rPr>
        <w:t>tıkı</w:t>
      </w:r>
      <w:proofErr w:type="spellEnd"/>
      <w:r>
        <w:rPr>
          <w:szCs w:val="22"/>
        </w:rPr>
        <w:t xml:space="preserve"> ile yapıştırma işlemini gerçekleştiriyoruz.</w:t>
      </w:r>
    </w:p>
    <w:p w:rsidR="00272886" w:rsidRDefault="00272886" w:rsidP="00375470">
      <w:pPr>
        <w:spacing w:line="276" w:lineRule="auto"/>
        <w:rPr>
          <w:szCs w:val="22"/>
        </w:rPr>
      </w:pPr>
    </w:p>
    <w:p w:rsidR="00272886" w:rsidRDefault="00272886" w:rsidP="00375470">
      <w:pPr>
        <w:spacing w:line="276" w:lineRule="auto"/>
        <w:rPr>
          <w:szCs w:val="22"/>
        </w:rPr>
      </w:pPr>
    </w:p>
    <w:p w:rsidR="00272886" w:rsidRDefault="00272886" w:rsidP="00375470">
      <w:pPr>
        <w:spacing w:line="276" w:lineRule="auto"/>
        <w:rPr>
          <w:szCs w:val="22"/>
        </w:rPr>
      </w:pPr>
    </w:p>
    <w:p w:rsidR="00272886" w:rsidRDefault="00272886" w:rsidP="00375470">
      <w:pPr>
        <w:spacing w:line="276" w:lineRule="auto"/>
        <w:rPr>
          <w:szCs w:val="22"/>
        </w:rPr>
      </w:pPr>
    </w:p>
    <w:p w:rsidR="00272886" w:rsidRPr="00272886" w:rsidRDefault="000072B1" w:rsidP="00375470">
      <w:pPr>
        <w:spacing w:line="276" w:lineRule="auto"/>
        <w:rPr>
          <w:szCs w:val="22"/>
        </w:rPr>
      </w:pPr>
      <w:r>
        <w:rPr>
          <w:szCs w:val="22"/>
        </w:rPr>
        <w:pict>
          <v:shape id="_x0000_i1029" type="#_x0000_t75" style="width:224.35pt;height:211pt">
            <v:imagedata r:id="rId23" o:title="5" cropright="19352f"/>
          </v:shape>
        </w:pict>
      </w:r>
    </w:p>
    <w:p w:rsidR="00AC3DC8" w:rsidRDefault="00AC3DC8" w:rsidP="00375470">
      <w:pPr>
        <w:spacing w:line="276" w:lineRule="auto"/>
        <w:rPr>
          <w:b/>
          <w:sz w:val="22"/>
          <w:szCs w:val="22"/>
        </w:rPr>
      </w:pPr>
    </w:p>
    <w:p w:rsidR="00AC3DC8" w:rsidRDefault="00AC3DC8" w:rsidP="00375470">
      <w:pPr>
        <w:spacing w:line="276" w:lineRule="auto"/>
        <w:rPr>
          <w:b/>
          <w:sz w:val="22"/>
          <w:szCs w:val="22"/>
        </w:rPr>
      </w:pPr>
    </w:p>
    <w:p w:rsidR="00AC3DC8" w:rsidRDefault="00AC3DC8" w:rsidP="00375470">
      <w:pPr>
        <w:spacing w:line="276" w:lineRule="auto"/>
        <w:rPr>
          <w:b/>
          <w:sz w:val="22"/>
          <w:szCs w:val="22"/>
        </w:rPr>
      </w:pPr>
    </w:p>
    <w:p w:rsidR="00AC3DC8" w:rsidRPr="00272886" w:rsidRDefault="00272886" w:rsidP="00375470">
      <w:pPr>
        <w:spacing w:line="276" w:lineRule="auto"/>
        <w:rPr>
          <w:szCs w:val="22"/>
        </w:rPr>
      </w:pPr>
      <w:r>
        <w:rPr>
          <w:szCs w:val="22"/>
        </w:rPr>
        <w:t xml:space="preserve">Yapıştırma işleminden sonra ise F3 tuşu ile tekrar kaydetme işlemi yaptığımızda ise kopyalanıp yapıştırılmış metnimizin yazılım içerisindeki diziye kaydedilip dosyalamada </w:t>
      </w:r>
      <w:proofErr w:type="gramStart"/>
      <w:r>
        <w:rPr>
          <w:szCs w:val="22"/>
        </w:rPr>
        <w:t>metin.txt</w:t>
      </w:r>
      <w:proofErr w:type="gramEnd"/>
      <w:r>
        <w:rPr>
          <w:szCs w:val="22"/>
        </w:rPr>
        <w:t xml:space="preserve"> içerisine aktarıldığını görüyoruz.</w:t>
      </w:r>
    </w:p>
    <w:p w:rsidR="00AC3DC8" w:rsidRDefault="00AC3DC8" w:rsidP="00375470">
      <w:pPr>
        <w:spacing w:line="276" w:lineRule="auto"/>
        <w:rPr>
          <w:b/>
          <w:sz w:val="22"/>
          <w:szCs w:val="22"/>
        </w:rPr>
      </w:pPr>
    </w:p>
    <w:p w:rsidR="00AC3DC8" w:rsidRDefault="00AC3DC8" w:rsidP="00375470">
      <w:pPr>
        <w:spacing w:line="276" w:lineRule="auto"/>
        <w:rPr>
          <w:b/>
          <w:sz w:val="22"/>
          <w:szCs w:val="22"/>
        </w:rPr>
      </w:pPr>
    </w:p>
    <w:p w:rsidR="00AC3DC8" w:rsidRDefault="00AC3DC8" w:rsidP="00375470">
      <w:pPr>
        <w:spacing w:line="276" w:lineRule="auto"/>
        <w:rPr>
          <w:b/>
          <w:sz w:val="22"/>
          <w:szCs w:val="22"/>
        </w:rPr>
      </w:pPr>
    </w:p>
    <w:p w:rsidR="00AC3DC8" w:rsidRDefault="00AC3DC8" w:rsidP="00375470">
      <w:pPr>
        <w:spacing w:line="276" w:lineRule="auto"/>
        <w:rPr>
          <w:b/>
          <w:sz w:val="22"/>
          <w:szCs w:val="22"/>
        </w:rPr>
      </w:pPr>
    </w:p>
    <w:p w:rsidR="00AC3DC8" w:rsidRDefault="000072B1" w:rsidP="00375470">
      <w:pPr>
        <w:spacing w:line="276" w:lineRule="auto"/>
        <w:rPr>
          <w:b/>
          <w:sz w:val="22"/>
          <w:szCs w:val="22"/>
        </w:rPr>
      </w:pPr>
      <w:r>
        <w:rPr>
          <w:b/>
          <w:sz w:val="22"/>
          <w:szCs w:val="22"/>
        </w:rPr>
        <w:pict>
          <v:shape id="_x0000_i1030" type="#_x0000_t75" style="width:240.3pt;height:142.35pt">
            <v:imagedata r:id="rId24" o:title="6" cropright="27947f"/>
          </v:shape>
        </w:pict>
      </w:r>
    </w:p>
    <w:p w:rsidR="00F03D9B" w:rsidRDefault="00F03D9B" w:rsidP="00375470">
      <w:pPr>
        <w:spacing w:line="276" w:lineRule="auto"/>
        <w:rPr>
          <w:b/>
          <w:sz w:val="22"/>
          <w:szCs w:val="22"/>
        </w:rPr>
      </w:pPr>
    </w:p>
    <w:p w:rsidR="00F03D9B" w:rsidRDefault="000072B1" w:rsidP="00375470">
      <w:pPr>
        <w:spacing w:line="276" w:lineRule="auto"/>
        <w:rPr>
          <w:b/>
          <w:sz w:val="22"/>
          <w:szCs w:val="22"/>
        </w:rPr>
      </w:pPr>
      <w:r>
        <w:rPr>
          <w:b/>
          <w:sz w:val="22"/>
          <w:szCs w:val="22"/>
        </w:rPr>
        <w:pict>
          <v:shape id="_x0000_i1031" type="#_x0000_t75" style="width:240.3pt;height:159.9pt">
            <v:imagedata r:id="rId25" o:title="7" cropright="26847f"/>
          </v:shape>
        </w:pict>
      </w:r>
    </w:p>
    <w:p w:rsidR="00AC3DC8" w:rsidRDefault="00AC3DC8" w:rsidP="00375470">
      <w:pPr>
        <w:spacing w:line="276" w:lineRule="auto"/>
        <w:rPr>
          <w:b/>
          <w:sz w:val="22"/>
          <w:szCs w:val="22"/>
        </w:rPr>
      </w:pPr>
    </w:p>
    <w:p w:rsidR="00AC3DC8" w:rsidRDefault="00AC3DC8" w:rsidP="00375470">
      <w:pPr>
        <w:spacing w:line="276" w:lineRule="auto"/>
        <w:rPr>
          <w:b/>
          <w:sz w:val="22"/>
          <w:szCs w:val="22"/>
        </w:rPr>
      </w:pPr>
    </w:p>
    <w:p w:rsidR="00AC3DC8" w:rsidRDefault="000072B1" w:rsidP="00375470">
      <w:pPr>
        <w:spacing w:line="276" w:lineRule="auto"/>
        <w:rPr>
          <w:b/>
          <w:sz w:val="22"/>
          <w:szCs w:val="22"/>
        </w:rPr>
      </w:pPr>
      <w:r>
        <w:rPr>
          <w:b/>
          <w:sz w:val="22"/>
          <w:szCs w:val="22"/>
        </w:rPr>
        <w:pict>
          <v:shape id="_x0000_i1032" type="#_x0000_t75" style="width:227.7pt;height:221.85pt">
            <v:imagedata r:id="rId26" o:title="8"/>
          </v:shape>
        </w:pict>
      </w:r>
    </w:p>
    <w:p w:rsidR="00C3333B" w:rsidRDefault="00C3333B" w:rsidP="00375470">
      <w:pPr>
        <w:spacing w:line="276" w:lineRule="auto"/>
        <w:rPr>
          <w:b/>
          <w:sz w:val="22"/>
          <w:szCs w:val="22"/>
        </w:rPr>
      </w:pPr>
    </w:p>
    <w:p w:rsidR="00C3333B" w:rsidRPr="00F03D9B" w:rsidRDefault="00C3333B" w:rsidP="00375470">
      <w:pPr>
        <w:spacing w:line="276" w:lineRule="auto"/>
        <w:rPr>
          <w:szCs w:val="22"/>
        </w:rPr>
      </w:pPr>
    </w:p>
    <w:p w:rsidR="00272886" w:rsidRPr="00F03D9B" w:rsidRDefault="00F03D9B" w:rsidP="00375470">
      <w:pPr>
        <w:spacing w:line="276" w:lineRule="auto"/>
        <w:rPr>
          <w:sz w:val="18"/>
          <w:szCs w:val="22"/>
        </w:rPr>
      </w:pPr>
      <w:r w:rsidRPr="00F03D9B">
        <w:rPr>
          <w:sz w:val="18"/>
          <w:szCs w:val="22"/>
        </w:rPr>
        <w:t xml:space="preserve">Son 3 görselin ilkinde </w:t>
      </w:r>
      <w:proofErr w:type="spellStart"/>
      <w:r w:rsidRPr="00F03D9B">
        <w:rPr>
          <w:sz w:val="18"/>
          <w:szCs w:val="22"/>
        </w:rPr>
        <w:t>enter</w:t>
      </w:r>
      <w:proofErr w:type="spellEnd"/>
      <w:r w:rsidRPr="00F03D9B">
        <w:rPr>
          <w:sz w:val="18"/>
          <w:szCs w:val="22"/>
        </w:rPr>
        <w:t xml:space="preserve"> ile alt satıra inilmiş, ikincisinde </w:t>
      </w:r>
      <w:proofErr w:type="spellStart"/>
      <w:r w:rsidRPr="00F03D9B">
        <w:rPr>
          <w:sz w:val="18"/>
          <w:szCs w:val="22"/>
        </w:rPr>
        <w:t>backspace</w:t>
      </w:r>
      <w:proofErr w:type="spellEnd"/>
      <w:r w:rsidRPr="00F03D9B">
        <w:rPr>
          <w:sz w:val="18"/>
          <w:szCs w:val="22"/>
        </w:rPr>
        <w:t xml:space="preserve"> ile geri silme işlemi gerçekleştirilmiş ve dosyayı tekrar kaydedip son görselde yapılanların </w:t>
      </w:r>
      <w:proofErr w:type="gramStart"/>
      <w:r w:rsidRPr="00F03D9B">
        <w:rPr>
          <w:sz w:val="18"/>
          <w:szCs w:val="22"/>
        </w:rPr>
        <w:t>metin.txt</w:t>
      </w:r>
      <w:proofErr w:type="gramEnd"/>
      <w:r w:rsidRPr="00F03D9B">
        <w:rPr>
          <w:sz w:val="18"/>
          <w:szCs w:val="22"/>
        </w:rPr>
        <w:t xml:space="preserve"> üzerindeki etkisi gösterilmiştir</w:t>
      </w:r>
    </w:p>
    <w:p w:rsidR="00F03D9B" w:rsidRDefault="00F03D9B" w:rsidP="00375470">
      <w:pPr>
        <w:spacing w:line="276" w:lineRule="auto"/>
        <w:rPr>
          <w:b/>
          <w:sz w:val="22"/>
          <w:szCs w:val="22"/>
        </w:rPr>
      </w:pPr>
    </w:p>
    <w:p w:rsidR="00F03D9B" w:rsidRDefault="00F03D9B" w:rsidP="00375470">
      <w:pPr>
        <w:spacing w:line="276" w:lineRule="auto"/>
        <w:rPr>
          <w:b/>
          <w:sz w:val="22"/>
          <w:szCs w:val="22"/>
        </w:rPr>
      </w:pPr>
    </w:p>
    <w:p w:rsidR="009A07CA" w:rsidRDefault="009A07CA" w:rsidP="00375470">
      <w:pPr>
        <w:spacing w:line="276" w:lineRule="auto"/>
        <w:rPr>
          <w:b/>
          <w:sz w:val="22"/>
          <w:szCs w:val="22"/>
        </w:rPr>
      </w:pPr>
      <w:r>
        <w:rPr>
          <w:b/>
          <w:sz w:val="22"/>
          <w:szCs w:val="22"/>
        </w:rPr>
        <w:t xml:space="preserve">Sonuçlar </w:t>
      </w:r>
    </w:p>
    <w:p w:rsidR="009A07CA" w:rsidRDefault="009A07CA" w:rsidP="00375470">
      <w:pPr>
        <w:spacing w:line="276" w:lineRule="auto"/>
        <w:rPr>
          <w:b/>
          <w:sz w:val="22"/>
          <w:szCs w:val="22"/>
        </w:rPr>
      </w:pPr>
    </w:p>
    <w:p w:rsidR="009A07CA" w:rsidRDefault="009A07CA" w:rsidP="00375470">
      <w:pPr>
        <w:spacing w:line="276" w:lineRule="auto"/>
        <w:rPr>
          <w:color w:val="1D2129"/>
          <w:sz w:val="18"/>
          <w:szCs w:val="18"/>
          <w:shd w:val="clear" w:color="auto" w:fill="FFFFFF"/>
        </w:rPr>
      </w:pPr>
      <w:r w:rsidRPr="009A07CA">
        <w:rPr>
          <w:color w:val="1D2129"/>
          <w:sz w:val="18"/>
          <w:szCs w:val="18"/>
          <w:shd w:val="clear" w:color="auto" w:fill="FFFFFF"/>
        </w:rPr>
        <w:t xml:space="preserve">Bu projeyi bitirmek için </w:t>
      </w:r>
      <w:proofErr w:type="spellStart"/>
      <w:proofErr w:type="gramStart"/>
      <w:r w:rsidRPr="009A07CA">
        <w:rPr>
          <w:color w:val="1D2129"/>
          <w:sz w:val="18"/>
          <w:szCs w:val="18"/>
          <w:shd w:val="clear" w:color="auto" w:fill="FFFFFF"/>
        </w:rPr>
        <w:t>Locale.h</w:t>
      </w:r>
      <w:proofErr w:type="spellEnd"/>
      <w:proofErr w:type="gramEnd"/>
      <w:r w:rsidRPr="009A07CA">
        <w:rPr>
          <w:color w:val="1D2129"/>
          <w:sz w:val="18"/>
          <w:szCs w:val="18"/>
          <w:shd w:val="clear" w:color="auto" w:fill="FFFFFF"/>
        </w:rPr>
        <w:t xml:space="preserve"> ve </w:t>
      </w:r>
      <w:proofErr w:type="spellStart"/>
      <w:r w:rsidRPr="009A07CA">
        <w:rPr>
          <w:color w:val="1D2129"/>
          <w:sz w:val="18"/>
          <w:szCs w:val="18"/>
          <w:shd w:val="clear" w:color="auto" w:fill="FFFFFF"/>
        </w:rPr>
        <w:t>Windows.h</w:t>
      </w:r>
      <w:proofErr w:type="spellEnd"/>
      <w:r w:rsidRPr="009A07CA">
        <w:rPr>
          <w:color w:val="1D2129"/>
          <w:sz w:val="18"/>
          <w:szCs w:val="18"/>
          <w:shd w:val="clear" w:color="auto" w:fill="FFFFFF"/>
        </w:rPr>
        <w:t xml:space="preserve"> kütüphanelerini </w:t>
      </w:r>
      <w:proofErr w:type="spellStart"/>
      <w:r w:rsidRPr="009A07CA">
        <w:rPr>
          <w:color w:val="1D2129"/>
          <w:sz w:val="18"/>
          <w:szCs w:val="18"/>
          <w:shd w:val="clear" w:color="auto" w:fill="FFFFFF"/>
        </w:rPr>
        <w:t>kapsamlıca</w:t>
      </w:r>
      <w:proofErr w:type="spellEnd"/>
      <w:r w:rsidRPr="009A07CA">
        <w:rPr>
          <w:color w:val="1D2129"/>
          <w:sz w:val="18"/>
          <w:szCs w:val="18"/>
          <w:shd w:val="clear" w:color="auto" w:fill="FFFFFF"/>
        </w:rPr>
        <w:t xml:space="preserve"> öğrenmemiz yeterli oldu diyebiliriz.</w:t>
      </w:r>
    </w:p>
    <w:p w:rsidR="009A07CA" w:rsidRDefault="009A07CA" w:rsidP="00375470">
      <w:pPr>
        <w:spacing w:line="276" w:lineRule="auto"/>
        <w:rPr>
          <w:color w:val="1D2129"/>
          <w:sz w:val="18"/>
          <w:szCs w:val="18"/>
          <w:shd w:val="clear" w:color="auto" w:fill="FFFFFF"/>
        </w:rPr>
      </w:pPr>
    </w:p>
    <w:p w:rsidR="009A07CA" w:rsidRDefault="009A07CA" w:rsidP="00375470">
      <w:pPr>
        <w:spacing w:line="276" w:lineRule="auto"/>
        <w:rPr>
          <w:color w:val="1D2129"/>
          <w:sz w:val="18"/>
          <w:szCs w:val="18"/>
          <w:shd w:val="clear" w:color="auto" w:fill="FFFFFF"/>
        </w:rPr>
      </w:pPr>
      <w:r w:rsidRPr="009A07CA">
        <w:rPr>
          <w:color w:val="1D2129"/>
          <w:sz w:val="18"/>
          <w:szCs w:val="18"/>
          <w:shd w:val="clear" w:color="auto" w:fill="FFFFFF"/>
        </w:rPr>
        <w:t xml:space="preserve">Dosya kaydederken ve dosya açarken programımızın yavaşladığını, bazen aksaklık yaşadığını </w:t>
      </w:r>
      <w:proofErr w:type="spellStart"/>
      <w:proofErr w:type="gramStart"/>
      <w:r w:rsidRPr="009A07CA">
        <w:rPr>
          <w:color w:val="1D2129"/>
          <w:sz w:val="18"/>
          <w:szCs w:val="18"/>
          <w:shd w:val="clear" w:color="auto" w:fill="FFFFFF"/>
        </w:rPr>
        <w:t>gördük.Bu</w:t>
      </w:r>
      <w:proofErr w:type="spellEnd"/>
      <w:proofErr w:type="gramEnd"/>
      <w:r w:rsidRPr="009A07CA">
        <w:rPr>
          <w:color w:val="1D2129"/>
          <w:sz w:val="18"/>
          <w:szCs w:val="18"/>
          <w:shd w:val="clear" w:color="auto" w:fill="FFFFFF"/>
        </w:rPr>
        <w:t xml:space="preserve"> kısımda programımız bazen hemen sonuç verirken bazen sonuç vermesi zaman </w:t>
      </w:r>
      <w:proofErr w:type="spellStart"/>
      <w:r w:rsidRPr="009A07CA">
        <w:rPr>
          <w:color w:val="1D2129"/>
          <w:sz w:val="18"/>
          <w:szCs w:val="18"/>
          <w:shd w:val="clear" w:color="auto" w:fill="FFFFFF"/>
        </w:rPr>
        <w:t>alabiliyor.Bu</w:t>
      </w:r>
      <w:proofErr w:type="spellEnd"/>
      <w:r w:rsidRPr="009A07CA">
        <w:rPr>
          <w:color w:val="1D2129"/>
          <w:sz w:val="18"/>
          <w:szCs w:val="18"/>
          <w:shd w:val="clear" w:color="auto" w:fill="FFFFFF"/>
        </w:rPr>
        <w:t xml:space="preserve"> konudaki araştırmalarımızın sonucunda bu sorunun kullandığımız kütüphaneden kaynaklandığını düşünüyoruz. Çünkü algoritmamız sorunsuz çalışıyor ve üst üste </w:t>
      </w:r>
      <w:proofErr w:type="gramStart"/>
      <w:r w:rsidRPr="009A07CA">
        <w:rPr>
          <w:color w:val="1D2129"/>
          <w:sz w:val="18"/>
          <w:szCs w:val="18"/>
          <w:shd w:val="clear" w:color="auto" w:fill="FFFFFF"/>
        </w:rPr>
        <w:t>bir çok</w:t>
      </w:r>
      <w:proofErr w:type="gramEnd"/>
      <w:r w:rsidRPr="009A07CA">
        <w:rPr>
          <w:color w:val="1D2129"/>
          <w:sz w:val="18"/>
          <w:szCs w:val="18"/>
          <w:shd w:val="clear" w:color="auto" w:fill="FFFFFF"/>
        </w:rPr>
        <w:t xml:space="preserve"> defa algoritmamızı gözden geçirmemize rağmen programı yavaşlatacak bir (hata) bulamadık. </w:t>
      </w:r>
    </w:p>
    <w:p w:rsidR="009A07CA" w:rsidRDefault="009A07CA" w:rsidP="00375470">
      <w:pPr>
        <w:spacing w:line="276" w:lineRule="auto"/>
        <w:rPr>
          <w:color w:val="1D2129"/>
          <w:sz w:val="18"/>
          <w:szCs w:val="18"/>
          <w:shd w:val="clear" w:color="auto" w:fill="FFFFFF"/>
        </w:rPr>
      </w:pPr>
    </w:p>
    <w:p w:rsidR="009A07CA" w:rsidRPr="009A07CA" w:rsidRDefault="009A07CA" w:rsidP="00375470">
      <w:pPr>
        <w:spacing w:line="276" w:lineRule="auto"/>
        <w:rPr>
          <w:sz w:val="22"/>
          <w:szCs w:val="22"/>
        </w:rPr>
      </w:pPr>
      <w:r w:rsidRPr="009A07CA">
        <w:rPr>
          <w:color w:val="1D2129"/>
          <w:sz w:val="18"/>
          <w:szCs w:val="18"/>
          <w:shd w:val="clear" w:color="auto" w:fill="FFFFFF"/>
        </w:rPr>
        <w:t>Bunun haricinde bu projenin bizce hedefine ulaştığı söylenemez. Çünkü projenin bize kattığı şeyler kütüphaneleri yeterli şekilde kullanmaktan başka bir şey değil diyebiliriz. Algoritma mantığı açısından veya veri yapılarının kullanımı açısından proje bize (bizce) bir şey katmadı. Belirli veri yapılarını kullanıp veri yapıları dersinin uygulaması niteliğinde bir proje yapsaydık, bize çok daha</w:t>
      </w:r>
      <w:r w:rsidRPr="009A07CA">
        <w:rPr>
          <w:rFonts w:ascii="Helvetica" w:hAnsi="Helvetica"/>
          <w:color w:val="1D2129"/>
          <w:shd w:val="clear" w:color="auto" w:fill="FFFFFF"/>
        </w:rPr>
        <w:t xml:space="preserve"> </w:t>
      </w:r>
      <w:r w:rsidRPr="009A07CA">
        <w:rPr>
          <w:color w:val="1D2129"/>
          <w:sz w:val="18"/>
          <w:szCs w:val="18"/>
          <w:shd w:val="clear" w:color="auto" w:fill="FFFFFF"/>
        </w:rPr>
        <w:t>fazla katkı sağlayacağını düşünüyoruz...</w:t>
      </w:r>
    </w:p>
    <w:p w:rsidR="009A07CA" w:rsidRDefault="009A07CA" w:rsidP="00375470">
      <w:pPr>
        <w:spacing w:line="276" w:lineRule="auto"/>
      </w:pPr>
    </w:p>
    <w:p w:rsidR="009A07CA" w:rsidRDefault="009A07CA" w:rsidP="00375470">
      <w:pPr>
        <w:spacing w:line="276" w:lineRule="auto"/>
        <w:rPr>
          <w:b/>
          <w:sz w:val="22"/>
          <w:szCs w:val="22"/>
        </w:rPr>
      </w:pPr>
    </w:p>
    <w:p w:rsidR="009A07CA" w:rsidRDefault="009A07CA" w:rsidP="00375470">
      <w:pPr>
        <w:spacing w:line="276" w:lineRule="auto"/>
        <w:rPr>
          <w:b/>
          <w:sz w:val="22"/>
          <w:szCs w:val="22"/>
        </w:rPr>
      </w:pPr>
    </w:p>
    <w:p w:rsidR="009A07CA" w:rsidRDefault="009A07CA" w:rsidP="00375470">
      <w:pPr>
        <w:spacing w:line="276" w:lineRule="auto"/>
        <w:rPr>
          <w:b/>
          <w:sz w:val="22"/>
          <w:szCs w:val="22"/>
        </w:rPr>
      </w:pPr>
    </w:p>
    <w:p w:rsidR="009A07CA" w:rsidRDefault="009A07CA" w:rsidP="00375470">
      <w:pPr>
        <w:spacing w:line="276" w:lineRule="auto"/>
        <w:rPr>
          <w:b/>
          <w:sz w:val="22"/>
          <w:szCs w:val="22"/>
        </w:rPr>
      </w:pPr>
    </w:p>
    <w:p w:rsidR="009A07CA" w:rsidRDefault="009A07CA" w:rsidP="00375470">
      <w:pPr>
        <w:spacing w:line="276" w:lineRule="auto"/>
        <w:rPr>
          <w:b/>
          <w:sz w:val="22"/>
          <w:szCs w:val="22"/>
        </w:rPr>
      </w:pPr>
    </w:p>
    <w:p w:rsidR="009A07CA" w:rsidRDefault="009A07CA" w:rsidP="00375470">
      <w:pPr>
        <w:spacing w:line="276" w:lineRule="auto"/>
        <w:rPr>
          <w:b/>
          <w:sz w:val="22"/>
          <w:szCs w:val="22"/>
        </w:rPr>
      </w:pPr>
    </w:p>
    <w:p w:rsidR="009A07CA" w:rsidRDefault="009A07CA" w:rsidP="00375470">
      <w:pPr>
        <w:spacing w:line="276" w:lineRule="auto"/>
        <w:rPr>
          <w:b/>
          <w:sz w:val="22"/>
          <w:szCs w:val="22"/>
        </w:rPr>
      </w:pPr>
    </w:p>
    <w:p w:rsidR="009A07CA" w:rsidRDefault="009A07CA"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432DA2" w:rsidRDefault="00432DA2" w:rsidP="00375470">
      <w:pPr>
        <w:spacing w:line="276" w:lineRule="auto"/>
        <w:rPr>
          <w:b/>
          <w:sz w:val="22"/>
          <w:szCs w:val="22"/>
        </w:rPr>
      </w:pPr>
    </w:p>
    <w:p w:rsidR="009A07CA" w:rsidRDefault="009A07CA" w:rsidP="00375470">
      <w:pPr>
        <w:spacing w:line="276" w:lineRule="auto"/>
        <w:rPr>
          <w:b/>
          <w:sz w:val="22"/>
          <w:szCs w:val="22"/>
        </w:rPr>
      </w:pPr>
      <w:r>
        <w:rPr>
          <w:b/>
          <w:sz w:val="22"/>
          <w:szCs w:val="22"/>
        </w:rPr>
        <w:t>Kaynakça</w:t>
      </w:r>
    </w:p>
    <w:p w:rsidR="00F03D9B" w:rsidRDefault="00C14B7E" w:rsidP="00F03D9B">
      <w:pPr>
        <w:pStyle w:val="ListeParagraf"/>
        <w:numPr>
          <w:ilvl w:val="0"/>
          <w:numId w:val="16"/>
        </w:numPr>
        <w:spacing w:line="276" w:lineRule="auto"/>
        <w:rPr>
          <w:b/>
          <w:sz w:val="22"/>
          <w:szCs w:val="22"/>
        </w:rPr>
      </w:pPr>
      <w:hyperlink r:id="rId27" w:history="1">
        <w:r w:rsidR="00F03D9B" w:rsidRPr="003A3103">
          <w:rPr>
            <w:rStyle w:val="Kpr"/>
            <w:b/>
            <w:sz w:val="22"/>
            <w:szCs w:val="22"/>
          </w:rPr>
          <w:t>http://www.asciitable.com/</w:t>
        </w:r>
      </w:hyperlink>
    </w:p>
    <w:p w:rsidR="00F03D9B" w:rsidRDefault="00C14B7E" w:rsidP="00F03D9B">
      <w:pPr>
        <w:pStyle w:val="ListeParagraf"/>
        <w:numPr>
          <w:ilvl w:val="0"/>
          <w:numId w:val="16"/>
        </w:numPr>
        <w:spacing w:line="276" w:lineRule="auto"/>
        <w:rPr>
          <w:b/>
          <w:sz w:val="22"/>
          <w:szCs w:val="22"/>
        </w:rPr>
      </w:pPr>
      <w:hyperlink r:id="rId28" w:history="1">
        <w:r w:rsidR="00F03D9B" w:rsidRPr="003A3103">
          <w:rPr>
            <w:rStyle w:val="Kpr"/>
            <w:b/>
            <w:sz w:val="22"/>
            <w:szCs w:val="22"/>
          </w:rPr>
          <w:t>http://embedded.kocaeli.edu.tr/</w:t>
        </w:r>
      </w:hyperlink>
    </w:p>
    <w:p w:rsidR="00F03D9B" w:rsidRPr="00F03D9B" w:rsidRDefault="00C14B7E" w:rsidP="00F03D9B">
      <w:pPr>
        <w:pStyle w:val="ListeParagraf"/>
        <w:numPr>
          <w:ilvl w:val="0"/>
          <w:numId w:val="16"/>
        </w:numPr>
        <w:spacing w:line="276" w:lineRule="auto"/>
        <w:rPr>
          <w:b/>
          <w:sz w:val="22"/>
          <w:szCs w:val="22"/>
        </w:rPr>
      </w:pPr>
      <w:hyperlink r:id="rId29" w:history="1">
        <w:r w:rsidR="00F03D9B" w:rsidRPr="003A3103">
          <w:rPr>
            <w:rStyle w:val="Kpr"/>
            <w:b/>
            <w:sz w:val="22"/>
            <w:szCs w:val="22"/>
          </w:rPr>
          <w:t>https://www.ascii-codes.com/cp857.html</w:t>
        </w:r>
      </w:hyperlink>
    </w:p>
    <w:p w:rsidR="00F03D9B" w:rsidRDefault="00C14B7E" w:rsidP="00F03D9B">
      <w:pPr>
        <w:pStyle w:val="ListeParagraf"/>
        <w:numPr>
          <w:ilvl w:val="0"/>
          <w:numId w:val="16"/>
        </w:numPr>
        <w:spacing w:line="276" w:lineRule="auto"/>
        <w:rPr>
          <w:b/>
          <w:sz w:val="22"/>
          <w:szCs w:val="22"/>
        </w:rPr>
      </w:pPr>
      <w:hyperlink r:id="rId30" w:history="1">
        <w:r w:rsidR="00F03D9B" w:rsidRPr="003A3103">
          <w:rPr>
            <w:rStyle w:val="Kpr"/>
            <w:b/>
            <w:sz w:val="22"/>
            <w:szCs w:val="22"/>
          </w:rPr>
          <w:t>http://www.ibrahimbayraktar.net/2013/12/c-programlama-getchar-putchar-getche-ve.html</w:t>
        </w:r>
      </w:hyperlink>
    </w:p>
    <w:p w:rsidR="00F03D9B" w:rsidRDefault="00C14B7E" w:rsidP="00F03D9B">
      <w:pPr>
        <w:pStyle w:val="ListeParagraf"/>
        <w:numPr>
          <w:ilvl w:val="0"/>
          <w:numId w:val="16"/>
        </w:numPr>
        <w:spacing w:line="276" w:lineRule="auto"/>
        <w:rPr>
          <w:b/>
          <w:sz w:val="22"/>
          <w:szCs w:val="22"/>
        </w:rPr>
      </w:pPr>
      <w:hyperlink r:id="rId31" w:history="1">
        <w:r w:rsidR="00F03D9B" w:rsidRPr="003A3103">
          <w:rPr>
            <w:rStyle w:val="Kpr"/>
            <w:b/>
            <w:sz w:val="22"/>
            <w:szCs w:val="22"/>
          </w:rPr>
          <w:t>http://sanalkurs.net/c-dilinde-windows-h-kutuphanesi-1-4566.html</w:t>
        </w:r>
      </w:hyperlink>
    </w:p>
    <w:p w:rsidR="00F03D9B" w:rsidRDefault="00C14B7E" w:rsidP="00F03D9B">
      <w:pPr>
        <w:pStyle w:val="ListeParagraf"/>
        <w:numPr>
          <w:ilvl w:val="0"/>
          <w:numId w:val="16"/>
        </w:numPr>
        <w:spacing w:line="276" w:lineRule="auto"/>
        <w:rPr>
          <w:b/>
          <w:sz w:val="22"/>
          <w:szCs w:val="22"/>
        </w:rPr>
      </w:pPr>
      <w:hyperlink r:id="rId32" w:history="1">
        <w:r w:rsidR="00F03D9B" w:rsidRPr="003A3103">
          <w:rPr>
            <w:rStyle w:val="Kpr"/>
            <w:b/>
            <w:sz w:val="22"/>
            <w:szCs w:val="22"/>
          </w:rPr>
          <w:t>http://mesutpiskin.com/blog/cc-turkce-karakter-kullanmak.html</w:t>
        </w:r>
      </w:hyperlink>
    </w:p>
    <w:p w:rsidR="00F03D9B" w:rsidRDefault="00C14B7E" w:rsidP="00F03D9B">
      <w:pPr>
        <w:pStyle w:val="ListeParagraf"/>
        <w:numPr>
          <w:ilvl w:val="0"/>
          <w:numId w:val="16"/>
        </w:numPr>
        <w:spacing w:line="276" w:lineRule="auto"/>
        <w:rPr>
          <w:b/>
          <w:sz w:val="22"/>
          <w:szCs w:val="22"/>
        </w:rPr>
      </w:pPr>
      <w:hyperlink r:id="rId33" w:history="1">
        <w:r w:rsidR="00F03D9B" w:rsidRPr="003A3103">
          <w:rPr>
            <w:rStyle w:val="Kpr"/>
            <w:b/>
            <w:sz w:val="22"/>
            <w:szCs w:val="22"/>
          </w:rPr>
          <w:t>http://programlamadili.blogcu.com/gotoxy-komutu/3476879</w:t>
        </w:r>
      </w:hyperlink>
    </w:p>
    <w:p w:rsidR="00F03D9B" w:rsidRPr="00F03D9B" w:rsidRDefault="00F03D9B" w:rsidP="000072B1">
      <w:pPr>
        <w:pStyle w:val="ListeParagraf"/>
        <w:spacing w:line="276" w:lineRule="auto"/>
        <w:rPr>
          <w:b/>
          <w:sz w:val="22"/>
          <w:szCs w:val="22"/>
        </w:rPr>
      </w:pPr>
      <w:bookmarkStart w:id="0" w:name="_GoBack"/>
      <w:bookmarkEnd w:id="0"/>
    </w:p>
    <w:sectPr w:rsidR="00F03D9B" w:rsidRPr="00F03D9B"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B7E" w:rsidRDefault="00C14B7E" w:rsidP="00F56E0A">
      <w:r>
        <w:separator/>
      </w:r>
    </w:p>
  </w:endnote>
  <w:endnote w:type="continuationSeparator" w:id="0">
    <w:p w:rsidR="00C14B7E" w:rsidRDefault="00C14B7E"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Liberation Sans">
    <w:altName w:val="Arial"/>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945134"/>
      <w:docPartObj>
        <w:docPartGallery w:val="Page Numbers (Bottom of Page)"/>
        <w:docPartUnique/>
      </w:docPartObj>
    </w:sdtPr>
    <w:sdtEndPr/>
    <w:sdtContent>
      <w:p w:rsidR="00390289" w:rsidRDefault="00AB2CEA">
        <w:pPr>
          <w:pStyle w:val="Altbilgi"/>
        </w:pPr>
        <w:r>
          <w:rPr>
            <w:noProof/>
            <w:lang w:eastAsia="tr-TR"/>
          </w:rPr>
          <mc:AlternateContent>
            <mc:Choice Requires="wpg">
              <w:drawing>
                <wp:anchor distT="0" distB="0" distL="114300" distR="114300" simplePos="0" relativeHeight="251659264" behindDoc="0" locked="0" layoutInCell="1" allowOverlap="1" wp14:anchorId="1335B34B" wp14:editId="0E2BF70D">
                  <wp:simplePos x="0" y="0"/>
                  <wp:positionH relativeFrom="rightMargin">
                    <wp:align>center</wp:align>
                  </wp:positionH>
                  <wp:positionV relativeFrom="bottomMargin">
                    <wp:align>center</wp:align>
                  </wp:positionV>
                  <wp:extent cx="457200" cy="347980"/>
                  <wp:effectExtent l="38100" t="57150" r="38100" b="52070"/>
                  <wp:wrapNone/>
                  <wp:docPr id="632" name="Gr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3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5"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390289" w:rsidRDefault="00FB1C28">
                                <w:pPr>
                                  <w:pStyle w:val="Altbilgi"/>
                                  <w:jc w:val="center"/>
                                </w:pPr>
                                <w:r>
                                  <w:fldChar w:fldCharType="begin"/>
                                </w:r>
                                <w:r w:rsidR="00390289">
                                  <w:instrText>PAGE    \* MERGEFORMAT</w:instrText>
                                </w:r>
                                <w:r>
                                  <w:fldChar w:fldCharType="separate"/>
                                </w:r>
                                <w:r w:rsidR="000072B1">
                                  <w:rPr>
                                    <w:noProof/>
                                  </w:rPr>
                                  <w:t>6</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19"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v8MA&#10;AADcAAAADwAAAGRycy9kb3ducmV2LnhtbESPT4vCMBTE7wt+h/AEb2vqH1ypRhFFWTwsbBW8PprX&#10;tNi8lCZq/fYbQdjjMPObYZbrztbiTq2vHCsYDRMQxLnTFRsF59P+cw7CB2SNtWNS8CQP61XvY4mp&#10;dg/+pXsWjIgl7FNUUIbQpFL6vCSLfuga4ugVrrUYomyN1C0+Yrmt5ThJZtJixXGhxIa2JeXX7GYV&#10;zAzPs+6ki6nNfswx+Sp2h0uh1KDfbRYgAnXhP/ymv3XkJh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W+v8MAAADcAAAADwAAAAAAAAAAAAAAAACYAgAAZHJzL2Rv&#10;d25yZXYueG1sUEsFBgAAAAAEAAQA9QAAAIgDA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IxcUA&#10;AADcAAAADwAAAGRycy9kb3ducmV2LnhtbESP0WoCMRRE3wv+Q7iCbzWrtdpujWILLRWh4OoHXDbX&#10;zeLmZkmirn59Uyj4OMzMGWa+7GwjzuRD7VjBaJiBIC6drrlSsN99Pr6ACBFZY+OYFFwpwHLRe5hj&#10;rt2Ft3QuYiUShEOOCkyMbS5lKA1ZDEPXEifv4LzFmKSvpPZ4SXDbyHGWTaXFmtOCwZY+DJXH4mQV&#10;2O76vms3X7eZOfDP69avZ/viWalBv1u9gYjUxXv4v/2tFUyfJv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ojFxQAAANwAAAAPAAAAAAAAAAAAAAAAAJgCAABkcnMv&#10;ZG93bnJldi54bWxQSwUGAAAAAAQABAD1AAAAigM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UesQA&#10;AADcAAAADwAAAGRycy9kb3ducmV2LnhtbESPT4vCMBTE78J+h/AWvGla/0SpRlkEYRdP1t2Dt0fz&#10;bMs2L6WJ2v32G0HwOMzMb5j1treNuFHna8ca0nECgrhwpuZSw/dpP1qC8AHZYOOYNPyRh+3mbbDG&#10;zLg7H+mWh1JECPsMNVQhtJmUvqjIoh+7ljh6F9dZDFF2pTQd3iPcNnKSJEparDkuVNjSrqLiN79a&#10;DfJSyjQ/p97PposfpdS8vx6+tB6+9x8rEIH68Ao/259Gg5rO4XE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VHrEAAAA3AAAAA8AAAAAAAAAAAAAAAAAmAIAAGRycy9k&#10;b3ducmV2LnhtbFBLBQYAAAAABAAEAPUAAACJAwAAAAA=&#10;" strokecolor="#737373">
                    <v:textbox>
                      <w:txbxContent>
                        <w:p w:rsidR="00390289" w:rsidRDefault="00FB1C28">
                          <w:pPr>
                            <w:pStyle w:val="Altbilgi"/>
                            <w:jc w:val="center"/>
                          </w:pPr>
                          <w:r>
                            <w:fldChar w:fldCharType="begin"/>
                          </w:r>
                          <w:r w:rsidR="00390289">
                            <w:instrText>PAGE    \* MERGEFORMAT</w:instrText>
                          </w:r>
                          <w:r>
                            <w:fldChar w:fldCharType="separate"/>
                          </w:r>
                          <w:r w:rsidR="000072B1">
                            <w:rPr>
                              <w:noProof/>
                            </w:rPr>
                            <w:t>6</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B7E" w:rsidRDefault="00C14B7E" w:rsidP="00F56E0A">
      <w:r>
        <w:separator/>
      </w:r>
    </w:p>
  </w:footnote>
  <w:footnote w:type="continuationSeparator" w:id="0">
    <w:p w:rsidR="00C14B7E" w:rsidRDefault="00C14B7E" w:rsidP="00F56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C647878"/>
    <w:multiLevelType w:val="hybridMultilevel"/>
    <w:tmpl w:val="E21E53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A32FF"/>
    <w:multiLevelType w:val="multilevel"/>
    <w:tmpl w:val="59D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0"/>
  </w:num>
  <w:num w:numId="9">
    <w:abstractNumId w:val="0"/>
  </w:num>
  <w:num w:numId="10">
    <w:abstractNumId w:val="1"/>
  </w:num>
  <w:num w:numId="11">
    <w:abstractNumId w:val="0"/>
  </w:num>
  <w:num w:numId="12">
    <w:abstractNumId w:val="0"/>
  </w:num>
  <w:num w:numId="13">
    <w:abstractNumId w:val="0"/>
  </w:num>
  <w:num w:numId="14">
    <w:abstractNumId w:va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008"/>
    <w:rsid w:val="000072B1"/>
    <w:rsid w:val="000126E5"/>
    <w:rsid w:val="000374B8"/>
    <w:rsid w:val="000847D5"/>
    <w:rsid w:val="000C584F"/>
    <w:rsid w:val="001039CE"/>
    <w:rsid w:val="001119F7"/>
    <w:rsid w:val="00142A89"/>
    <w:rsid w:val="00147F41"/>
    <w:rsid w:val="00167B3F"/>
    <w:rsid w:val="001A26B3"/>
    <w:rsid w:val="00220631"/>
    <w:rsid w:val="002213E7"/>
    <w:rsid w:val="00272886"/>
    <w:rsid w:val="003006AD"/>
    <w:rsid w:val="00303959"/>
    <w:rsid w:val="00313E03"/>
    <w:rsid w:val="00343605"/>
    <w:rsid w:val="00375470"/>
    <w:rsid w:val="00390289"/>
    <w:rsid w:val="00432DA2"/>
    <w:rsid w:val="00446E9B"/>
    <w:rsid w:val="004F6008"/>
    <w:rsid w:val="00545BE7"/>
    <w:rsid w:val="0055023C"/>
    <w:rsid w:val="00553465"/>
    <w:rsid w:val="00555282"/>
    <w:rsid w:val="005C42A3"/>
    <w:rsid w:val="005D22B4"/>
    <w:rsid w:val="006810AB"/>
    <w:rsid w:val="006B7F4B"/>
    <w:rsid w:val="006C47E4"/>
    <w:rsid w:val="006E3D47"/>
    <w:rsid w:val="006F3379"/>
    <w:rsid w:val="00751BF2"/>
    <w:rsid w:val="0075225E"/>
    <w:rsid w:val="0075455E"/>
    <w:rsid w:val="007A12F6"/>
    <w:rsid w:val="007A295D"/>
    <w:rsid w:val="007B0F3B"/>
    <w:rsid w:val="008423A1"/>
    <w:rsid w:val="00867681"/>
    <w:rsid w:val="008E5231"/>
    <w:rsid w:val="00903CE5"/>
    <w:rsid w:val="0096744A"/>
    <w:rsid w:val="009918B7"/>
    <w:rsid w:val="009A07CA"/>
    <w:rsid w:val="009B5768"/>
    <w:rsid w:val="00A01CA4"/>
    <w:rsid w:val="00A15359"/>
    <w:rsid w:val="00A613E9"/>
    <w:rsid w:val="00A70D24"/>
    <w:rsid w:val="00A92ACF"/>
    <w:rsid w:val="00AB2CEA"/>
    <w:rsid w:val="00AB4F10"/>
    <w:rsid w:val="00AB50C7"/>
    <w:rsid w:val="00AC3DC8"/>
    <w:rsid w:val="00AD0607"/>
    <w:rsid w:val="00AE0163"/>
    <w:rsid w:val="00BC0221"/>
    <w:rsid w:val="00C078CE"/>
    <w:rsid w:val="00C10AE3"/>
    <w:rsid w:val="00C14B7E"/>
    <w:rsid w:val="00C3333B"/>
    <w:rsid w:val="00C41D37"/>
    <w:rsid w:val="00C47FAE"/>
    <w:rsid w:val="00C76606"/>
    <w:rsid w:val="00C77B5A"/>
    <w:rsid w:val="00C82751"/>
    <w:rsid w:val="00C864C3"/>
    <w:rsid w:val="00CE17BC"/>
    <w:rsid w:val="00D44F22"/>
    <w:rsid w:val="00E01C04"/>
    <w:rsid w:val="00E312CF"/>
    <w:rsid w:val="00E37D37"/>
    <w:rsid w:val="00E47FB2"/>
    <w:rsid w:val="00E73A72"/>
    <w:rsid w:val="00E768AC"/>
    <w:rsid w:val="00EB071A"/>
    <w:rsid w:val="00EE4C87"/>
    <w:rsid w:val="00F03D9B"/>
    <w:rsid w:val="00F56E0A"/>
    <w:rsid w:val="00FA5684"/>
    <w:rsid w:val="00FB1C28"/>
    <w:rsid w:val="00FC1CFD"/>
    <w:rsid w:val="00FE763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A3"/>
    <w:pPr>
      <w:suppressAutoHyphens/>
      <w:jc w:val="both"/>
    </w:pPr>
    <w:rPr>
      <w:rFonts w:eastAsia="MS Mincho"/>
      <w:lang w:val="tr-TR" w:eastAsia="zh-CN"/>
    </w:rPr>
  </w:style>
  <w:style w:type="paragraph" w:styleId="Balk1">
    <w:name w:val="heading 1"/>
    <w:basedOn w:val="Normal"/>
    <w:next w:val="Normal"/>
    <w:link w:val="Balk1Char"/>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link w:val="AltbilgiChar"/>
    <w:uiPriority w:val="99"/>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NormalWeb">
    <w:name w:val="Normal (Web)"/>
    <w:basedOn w:val="Normal"/>
    <w:uiPriority w:val="99"/>
    <w:semiHidden/>
    <w:unhideWhenUsed/>
    <w:rsid w:val="00CE17BC"/>
    <w:pPr>
      <w:suppressAutoHyphens w:val="0"/>
      <w:spacing w:before="100" w:beforeAutospacing="1" w:after="100" w:afterAutospacing="1"/>
      <w:jc w:val="left"/>
    </w:pPr>
    <w:rPr>
      <w:rFonts w:eastAsia="Times New Roman"/>
      <w:sz w:val="24"/>
      <w:szCs w:val="24"/>
      <w:lang w:eastAsia="tr-TR"/>
    </w:rPr>
  </w:style>
  <w:style w:type="character" w:customStyle="1" w:styleId="AltbilgiChar">
    <w:name w:val="Altbilgi Char"/>
    <w:basedOn w:val="VarsaylanParagrafYazTipi"/>
    <w:link w:val="Altbilgi"/>
    <w:uiPriority w:val="99"/>
    <w:rsid w:val="00390289"/>
    <w:rPr>
      <w:rFonts w:eastAsia="MS Mincho"/>
      <w:lang w:val="tr-TR" w:eastAsia="zh-CN"/>
    </w:rPr>
  </w:style>
  <w:style w:type="character" w:customStyle="1" w:styleId="Balk1Char">
    <w:name w:val="Başlık 1 Char"/>
    <w:basedOn w:val="VarsaylanParagrafYazTipi"/>
    <w:link w:val="Balk1"/>
    <w:rsid w:val="009A07CA"/>
    <w:rPr>
      <w:rFonts w:eastAsia="MS Mincho"/>
      <w:b/>
      <w:bCs/>
      <w:sz w:val="22"/>
      <w:szCs w:val="22"/>
      <w:lang w:val="tr-TR" w:eastAsia="zh-CN"/>
    </w:rPr>
  </w:style>
  <w:style w:type="paragraph" w:styleId="ListeParagraf">
    <w:name w:val="List Paragraph"/>
    <w:basedOn w:val="Normal"/>
    <w:uiPriority w:val="34"/>
    <w:qFormat/>
    <w:rsid w:val="00F03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A3"/>
    <w:pPr>
      <w:suppressAutoHyphens/>
      <w:jc w:val="both"/>
    </w:pPr>
    <w:rPr>
      <w:rFonts w:eastAsia="MS Mincho"/>
      <w:lang w:val="tr-TR" w:eastAsia="zh-CN"/>
    </w:rPr>
  </w:style>
  <w:style w:type="paragraph" w:styleId="Balk1">
    <w:name w:val="heading 1"/>
    <w:basedOn w:val="Normal"/>
    <w:next w:val="Normal"/>
    <w:link w:val="Balk1Char"/>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link w:val="AltbilgiChar"/>
    <w:uiPriority w:val="99"/>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NormalWeb">
    <w:name w:val="Normal (Web)"/>
    <w:basedOn w:val="Normal"/>
    <w:uiPriority w:val="99"/>
    <w:semiHidden/>
    <w:unhideWhenUsed/>
    <w:rsid w:val="00CE17BC"/>
    <w:pPr>
      <w:suppressAutoHyphens w:val="0"/>
      <w:spacing w:before="100" w:beforeAutospacing="1" w:after="100" w:afterAutospacing="1"/>
      <w:jc w:val="left"/>
    </w:pPr>
    <w:rPr>
      <w:rFonts w:eastAsia="Times New Roman"/>
      <w:sz w:val="24"/>
      <w:szCs w:val="24"/>
      <w:lang w:eastAsia="tr-TR"/>
    </w:rPr>
  </w:style>
  <w:style w:type="character" w:customStyle="1" w:styleId="AltbilgiChar">
    <w:name w:val="Altbilgi Char"/>
    <w:basedOn w:val="VarsaylanParagrafYazTipi"/>
    <w:link w:val="Altbilgi"/>
    <w:uiPriority w:val="99"/>
    <w:rsid w:val="00390289"/>
    <w:rPr>
      <w:rFonts w:eastAsia="MS Mincho"/>
      <w:lang w:val="tr-TR" w:eastAsia="zh-CN"/>
    </w:rPr>
  </w:style>
  <w:style w:type="character" w:customStyle="1" w:styleId="Balk1Char">
    <w:name w:val="Başlık 1 Char"/>
    <w:basedOn w:val="VarsaylanParagrafYazTipi"/>
    <w:link w:val="Balk1"/>
    <w:rsid w:val="009A07CA"/>
    <w:rPr>
      <w:rFonts w:eastAsia="MS Mincho"/>
      <w:b/>
      <w:bCs/>
      <w:sz w:val="22"/>
      <w:szCs w:val="22"/>
      <w:lang w:val="tr-TR" w:eastAsia="zh-CN"/>
    </w:rPr>
  </w:style>
  <w:style w:type="paragraph" w:styleId="ListeParagraf">
    <w:name w:val="List Paragraph"/>
    <w:basedOn w:val="Normal"/>
    <w:uiPriority w:val="34"/>
    <w:qFormat/>
    <w:rsid w:val="00F03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430339">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292831433">
      <w:bodyDiv w:val="1"/>
      <w:marLeft w:val="0"/>
      <w:marRight w:val="0"/>
      <w:marTop w:val="0"/>
      <w:marBottom w:val="0"/>
      <w:divBdr>
        <w:top w:val="none" w:sz="0" w:space="0" w:color="auto"/>
        <w:left w:val="none" w:sz="0" w:space="0" w:color="auto"/>
        <w:bottom w:val="none" w:sz="0" w:space="0" w:color="auto"/>
        <w:right w:val="none" w:sz="0" w:space="0" w:color="auto"/>
      </w:divBdr>
      <w:divsChild>
        <w:div w:id="664211101">
          <w:marLeft w:val="0"/>
          <w:marRight w:val="0"/>
          <w:marTop w:val="0"/>
          <w:marBottom w:val="0"/>
          <w:divBdr>
            <w:top w:val="none" w:sz="0" w:space="0" w:color="auto"/>
            <w:left w:val="none" w:sz="0" w:space="0" w:color="auto"/>
            <w:bottom w:val="none" w:sz="0" w:space="0" w:color="auto"/>
            <w:right w:val="none" w:sz="0" w:space="0" w:color="auto"/>
          </w:divBdr>
          <w:divsChild>
            <w:div w:id="924729560">
              <w:marLeft w:val="0"/>
              <w:marRight w:val="-450"/>
              <w:marTop w:val="0"/>
              <w:marBottom w:val="0"/>
              <w:divBdr>
                <w:top w:val="none" w:sz="0" w:space="0" w:color="auto"/>
                <w:left w:val="none" w:sz="0" w:space="0" w:color="auto"/>
                <w:bottom w:val="none" w:sz="0" w:space="0" w:color="auto"/>
                <w:right w:val="none" w:sz="0" w:space="0" w:color="auto"/>
              </w:divBdr>
              <w:divsChild>
                <w:div w:id="484711387">
                  <w:marLeft w:val="0"/>
                  <w:marRight w:val="-255"/>
                  <w:marTop w:val="0"/>
                  <w:marBottom w:val="0"/>
                  <w:divBdr>
                    <w:top w:val="none" w:sz="0" w:space="0" w:color="auto"/>
                    <w:left w:val="none" w:sz="0" w:space="0" w:color="auto"/>
                    <w:bottom w:val="none" w:sz="0" w:space="0" w:color="auto"/>
                    <w:right w:val="none" w:sz="0" w:space="0" w:color="auto"/>
                  </w:divBdr>
                  <w:divsChild>
                    <w:div w:id="394008808">
                      <w:marLeft w:val="0"/>
                      <w:marRight w:val="0"/>
                      <w:marTop w:val="0"/>
                      <w:marBottom w:val="0"/>
                      <w:divBdr>
                        <w:top w:val="none" w:sz="0" w:space="0" w:color="auto"/>
                        <w:left w:val="none" w:sz="0" w:space="0" w:color="auto"/>
                        <w:bottom w:val="none" w:sz="0" w:space="0" w:color="auto"/>
                        <w:right w:val="none" w:sz="0" w:space="0" w:color="auto"/>
                      </w:divBdr>
                      <w:divsChild>
                        <w:div w:id="1255364595">
                          <w:marLeft w:val="0"/>
                          <w:marRight w:val="0"/>
                          <w:marTop w:val="0"/>
                          <w:marBottom w:val="0"/>
                          <w:divBdr>
                            <w:top w:val="none" w:sz="0" w:space="0" w:color="auto"/>
                            <w:left w:val="none" w:sz="0" w:space="0" w:color="auto"/>
                            <w:bottom w:val="none" w:sz="0" w:space="0" w:color="auto"/>
                            <w:right w:val="none" w:sz="0" w:space="0" w:color="auto"/>
                          </w:divBdr>
                          <w:divsChild>
                            <w:div w:id="1138034517">
                              <w:marLeft w:val="0"/>
                              <w:marRight w:val="0"/>
                              <w:marTop w:val="0"/>
                              <w:marBottom w:val="0"/>
                              <w:divBdr>
                                <w:top w:val="none" w:sz="0" w:space="0" w:color="auto"/>
                                <w:left w:val="none" w:sz="0" w:space="0" w:color="auto"/>
                                <w:bottom w:val="none" w:sz="0" w:space="0" w:color="auto"/>
                                <w:right w:val="none" w:sz="0" w:space="0" w:color="auto"/>
                              </w:divBdr>
                              <w:divsChild>
                                <w:div w:id="1477332772">
                                  <w:marLeft w:val="0"/>
                                  <w:marRight w:val="0"/>
                                  <w:marTop w:val="0"/>
                                  <w:marBottom w:val="0"/>
                                  <w:divBdr>
                                    <w:top w:val="none" w:sz="0" w:space="0" w:color="auto"/>
                                    <w:left w:val="none" w:sz="0" w:space="0" w:color="auto"/>
                                    <w:bottom w:val="none" w:sz="0" w:space="0" w:color="auto"/>
                                    <w:right w:val="none" w:sz="0" w:space="0" w:color="auto"/>
                                  </w:divBdr>
                                  <w:divsChild>
                                    <w:div w:id="365298857">
                                      <w:marLeft w:val="0"/>
                                      <w:marRight w:val="0"/>
                                      <w:marTop w:val="0"/>
                                      <w:marBottom w:val="0"/>
                                      <w:divBdr>
                                        <w:top w:val="none" w:sz="0" w:space="0" w:color="auto"/>
                                        <w:left w:val="none" w:sz="0" w:space="0" w:color="auto"/>
                                        <w:bottom w:val="none" w:sz="0" w:space="0" w:color="auto"/>
                                        <w:right w:val="none" w:sz="0" w:space="0" w:color="auto"/>
                                      </w:divBdr>
                                      <w:divsChild>
                                        <w:div w:id="827130704">
                                          <w:marLeft w:val="0"/>
                                          <w:marRight w:val="0"/>
                                          <w:marTop w:val="0"/>
                                          <w:marBottom w:val="0"/>
                                          <w:divBdr>
                                            <w:top w:val="none" w:sz="0" w:space="0" w:color="auto"/>
                                            <w:left w:val="none" w:sz="0" w:space="0" w:color="auto"/>
                                            <w:bottom w:val="none" w:sz="0" w:space="0" w:color="auto"/>
                                            <w:right w:val="none" w:sz="0" w:space="0" w:color="auto"/>
                                          </w:divBdr>
                                          <w:divsChild>
                                            <w:div w:id="757605847">
                                              <w:marLeft w:val="0"/>
                                              <w:marRight w:val="0"/>
                                              <w:marTop w:val="0"/>
                                              <w:marBottom w:val="0"/>
                                              <w:divBdr>
                                                <w:top w:val="none" w:sz="0" w:space="0" w:color="auto"/>
                                                <w:left w:val="none" w:sz="0" w:space="0" w:color="auto"/>
                                                <w:bottom w:val="none" w:sz="0" w:space="0" w:color="auto"/>
                                                <w:right w:val="none" w:sz="0" w:space="0" w:color="auto"/>
                                              </w:divBdr>
                                              <w:divsChild>
                                                <w:div w:id="2131849592">
                                                  <w:marLeft w:val="0"/>
                                                  <w:marRight w:val="0"/>
                                                  <w:marTop w:val="0"/>
                                                  <w:marBottom w:val="0"/>
                                                  <w:divBdr>
                                                    <w:top w:val="none" w:sz="0" w:space="0" w:color="auto"/>
                                                    <w:left w:val="none" w:sz="0" w:space="0" w:color="auto"/>
                                                    <w:bottom w:val="none" w:sz="0" w:space="0" w:color="auto"/>
                                                    <w:right w:val="none" w:sz="0" w:space="0" w:color="auto"/>
                                                  </w:divBdr>
                                                  <w:divsChild>
                                                    <w:div w:id="1761366769">
                                                      <w:marLeft w:val="0"/>
                                                      <w:marRight w:val="0"/>
                                                      <w:marTop w:val="0"/>
                                                      <w:marBottom w:val="0"/>
                                                      <w:divBdr>
                                                        <w:top w:val="none" w:sz="0" w:space="0" w:color="auto"/>
                                                        <w:left w:val="none" w:sz="0" w:space="0" w:color="auto"/>
                                                        <w:bottom w:val="none" w:sz="0" w:space="0" w:color="auto"/>
                                                        <w:right w:val="none" w:sz="0" w:space="0" w:color="auto"/>
                                                      </w:divBdr>
                                                      <w:divsChild>
                                                        <w:div w:id="180358568">
                                                          <w:marLeft w:val="0"/>
                                                          <w:marRight w:val="0"/>
                                                          <w:marTop w:val="0"/>
                                                          <w:marBottom w:val="0"/>
                                                          <w:divBdr>
                                                            <w:top w:val="none" w:sz="0" w:space="0" w:color="auto"/>
                                                            <w:left w:val="none" w:sz="0" w:space="0" w:color="auto"/>
                                                            <w:bottom w:val="none" w:sz="0" w:space="0" w:color="auto"/>
                                                            <w:right w:val="none" w:sz="0" w:space="0" w:color="auto"/>
                                                          </w:divBdr>
                                                          <w:divsChild>
                                                            <w:div w:id="67707774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38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hyperlink" Target="http://programlamadili.blogcu.com/gotoxy-komutu/3476879"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www.ascii-codes.com/cp85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hyperlink" Target="http://mesutpiskin.com/blog/cc-turkce-karakter-kullanmak.html"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embedded.kocaeli.edu.tr/" TargetMode="External"/><Relationship Id="rId10" Type="http://schemas.openxmlformats.org/officeDocument/2006/relationships/hyperlink" Target="mailto:oguzhanyilmaz1996@gmail.com" TargetMode="External"/><Relationship Id="rId19" Type="http://schemas.openxmlformats.org/officeDocument/2006/relationships/image" Target="media/image8.PNG"/><Relationship Id="rId31" Type="http://schemas.openxmlformats.org/officeDocument/2006/relationships/hyperlink" Target="http://sanalkurs.net/c-dilinde-windows-h-kutuphanesi-1-4566.html" TargetMode="External"/><Relationship Id="rId4" Type="http://schemas.microsoft.com/office/2007/relationships/stylesWithEffects" Target="stylesWithEffects.xml"/><Relationship Id="rId9" Type="http://schemas.openxmlformats.org/officeDocument/2006/relationships/hyperlink" Target="mailto:ddilaratas28@gmail.com"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www.asciitable.com/" TargetMode="External"/><Relationship Id="rId30" Type="http://schemas.openxmlformats.org/officeDocument/2006/relationships/hyperlink" Target="http://www.ibrahimbayraktar.net/2013/12/c-programlama-getchar-putchar-getche-ve.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261FD-B59B-4522-9AB3-1172A686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63</TotalTime>
  <Pages>6</Pages>
  <Words>1283</Words>
  <Characters>7314</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ASUS</cp:lastModifiedBy>
  <cp:revision>5</cp:revision>
  <cp:lastPrinted>2007-11-28T13:58:00Z</cp:lastPrinted>
  <dcterms:created xsi:type="dcterms:W3CDTF">2016-12-28T22:36:00Z</dcterms:created>
  <dcterms:modified xsi:type="dcterms:W3CDTF">2017-01-02T19:20:00Z</dcterms:modified>
</cp:coreProperties>
</file>